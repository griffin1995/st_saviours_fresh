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12F8F" w14:textId="77777777" w:rsidR="00033E14" w:rsidRPr="00580108" w:rsidRDefault="00033E14" w:rsidP="00E96E97">
      <w:pPr>
        <w:spacing w:after="0"/>
        <w:ind w:left="0"/>
        <w:rPr>
          <w:rFonts w:ascii="Calibri" w:hAnsi="Calibri" w:cs="Calibri"/>
          <w:color w:val="auto"/>
        </w:rPr>
      </w:pPr>
      <w:r w:rsidRPr="00580108">
        <w:rPr>
          <w:rFonts w:ascii="Calibri" w:hAnsi="Calibri" w:cs="Calibri"/>
          <w:color w:val="auto"/>
        </w:rPr>
        <w:t>[PHOTO]</w:t>
      </w:r>
    </w:p>
    <w:p w14:paraId="62CB8816" w14:textId="2FCB8BE5" w:rsidR="00F826BE" w:rsidRPr="00651809" w:rsidRDefault="00D862F8" w:rsidP="00F826BE">
      <w:pPr>
        <w:spacing w:after="0"/>
        <w:ind w:left="0"/>
        <w:rPr>
          <w:rFonts w:ascii="Calibri" w:hAnsi="Calibri" w:cs="Calibri"/>
          <w:i/>
          <w:iCs/>
          <w:color w:val="auto"/>
        </w:rPr>
      </w:pPr>
      <w:r w:rsidRPr="00580108">
        <w:rPr>
          <w:rFonts w:ascii="Calibri" w:hAnsi="Calibri" w:cs="Calibri"/>
          <w:color w:val="auto"/>
        </w:rPr>
        <w:t>[PHOTO CAPTION]</w:t>
      </w:r>
      <w:r w:rsidR="00803708" w:rsidRPr="00651809">
        <w:rPr>
          <w:rFonts w:ascii="Calibri" w:hAnsi="Calibri" w:cs="Calibri"/>
          <w:i/>
          <w:iCs/>
          <w:color w:val="auto"/>
        </w:rPr>
        <w:t xml:space="preserve">Engraving </w:t>
      </w:r>
      <w:r w:rsidR="00651809" w:rsidRPr="00651809">
        <w:rPr>
          <w:rFonts w:ascii="Calibri" w:hAnsi="Calibri" w:cs="Calibri"/>
          <w:i/>
          <w:iCs/>
          <w:color w:val="auto"/>
        </w:rPr>
        <w:t xml:space="preserve">of the Crucifixion encased in the Sacred Heart of Jesus </w:t>
      </w:r>
      <w:r w:rsidR="00803708" w:rsidRPr="00651809">
        <w:rPr>
          <w:rFonts w:ascii="Calibri" w:hAnsi="Calibri" w:cs="Calibri"/>
          <w:i/>
          <w:iCs/>
          <w:color w:val="auto"/>
        </w:rPr>
        <w:t xml:space="preserve">by the German artist </w:t>
      </w:r>
      <w:r w:rsidR="00F826BE" w:rsidRPr="00651809">
        <w:rPr>
          <w:rFonts w:ascii="Calibri" w:hAnsi="Calibri" w:cs="Calibri"/>
          <w:i/>
          <w:iCs/>
          <w:color w:val="auto"/>
        </w:rPr>
        <w:t>Lucas Cranach the Elder (1472–1553)</w:t>
      </w:r>
      <w:r w:rsidR="00803708" w:rsidRPr="00651809">
        <w:rPr>
          <w:rFonts w:ascii="Calibri" w:hAnsi="Calibri" w:cs="Calibri"/>
          <w:i/>
          <w:iCs/>
          <w:color w:val="auto"/>
        </w:rPr>
        <w:t xml:space="preserve">, dated 1505. </w:t>
      </w:r>
      <w:r w:rsidR="00651809" w:rsidRPr="00651809">
        <w:rPr>
          <w:rFonts w:ascii="Calibri" w:hAnsi="Calibri" w:cs="Calibri"/>
          <w:i/>
          <w:iCs/>
          <w:color w:val="auto"/>
        </w:rPr>
        <w:t>Reproduced with the kind permission of the Metropolitan Museum of Art, New York, under its Open Access programme 2025.</w:t>
      </w:r>
    </w:p>
    <w:p w14:paraId="6AEE7744" w14:textId="77777777" w:rsidR="00580108" w:rsidRPr="00651809" w:rsidRDefault="00580108" w:rsidP="00E96E97">
      <w:pPr>
        <w:spacing w:after="0"/>
        <w:ind w:left="0"/>
        <w:rPr>
          <w:rFonts w:ascii="Calibri" w:hAnsi="Calibri" w:cs="Calibri"/>
          <w:i/>
          <w:iCs/>
          <w:color w:val="auto"/>
        </w:rPr>
      </w:pPr>
    </w:p>
    <w:p w14:paraId="4A8D4226" w14:textId="35ED47F6" w:rsidR="00E96E97" w:rsidRPr="00651809" w:rsidRDefault="00D862F8" w:rsidP="00E96E97">
      <w:pPr>
        <w:spacing w:after="0"/>
        <w:ind w:left="0"/>
        <w:rPr>
          <w:rFonts w:ascii="Calibri" w:hAnsi="Calibri" w:cs="Calibri"/>
        </w:rPr>
      </w:pPr>
      <w:r w:rsidRPr="00580108">
        <w:rPr>
          <w:rFonts w:ascii="Calibri" w:hAnsi="Calibri" w:cs="Calibri"/>
          <w:color w:val="auto"/>
        </w:rPr>
        <w:t xml:space="preserve">[INTRODUCTION] </w:t>
      </w:r>
      <w:r w:rsidR="00E96E97" w:rsidRPr="00651809">
        <w:rPr>
          <w:rFonts w:ascii="Calibri" w:hAnsi="Calibri" w:cs="Calibri"/>
          <w:color w:val="auto"/>
        </w:rPr>
        <w:t>The late Pope Benedict XVI, fortified the devotion to the Sacred Heart in his book</w:t>
      </w:r>
      <w:r w:rsidR="00BC2B3F" w:rsidRPr="00651809">
        <w:rPr>
          <w:rFonts w:ascii="Calibri" w:hAnsi="Calibri" w:cs="Calibri"/>
          <w:color w:val="auto"/>
        </w:rPr>
        <w:t xml:space="preserve"> </w:t>
      </w:r>
      <w:r w:rsidR="00E96E97" w:rsidRPr="00651809">
        <w:rPr>
          <w:rFonts w:ascii="Calibri" w:hAnsi="Calibri" w:cs="Calibri"/>
          <w:color w:val="auto"/>
        </w:rPr>
        <w:t>Behold the Pierced One, claiming that in the devotion to the Sacred Heart, the “centre of Christianity is laid before us”.</w:t>
      </w:r>
    </w:p>
    <w:p w14:paraId="30C0CCB2" w14:textId="77777777" w:rsidR="00BC2B3F" w:rsidRPr="00580108" w:rsidRDefault="00BC2B3F" w:rsidP="00E96E97">
      <w:pPr>
        <w:spacing w:after="0"/>
        <w:ind w:left="0"/>
        <w:rPr>
          <w:rFonts w:ascii="Calibri" w:hAnsi="Calibri" w:cs="Calibri"/>
          <w:color w:val="auto"/>
        </w:rPr>
      </w:pPr>
    </w:p>
    <w:p w14:paraId="16667832" w14:textId="3CEB7A54" w:rsidR="00D862F8" w:rsidRPr="00580108" w:rsidRDefault="00E96E97" w:rsidP="00E96E97">
      <w:pPr>
        <w:spacing w:after="0"/>
        <w:ind w:left="0"/>
        <w:rPr>
          <w:rFonts w:ascii="Calibri" w:hAnsi="Calibri" w:cs="Calibri"/>
          <w:b/>
          <w:bCs/>
          <w:color w:val="auto"/>
          <w:sz w:val="28"/>
          <w:szCs w:val="28"/>
        </w:rPr>
      </w:pPr>
      <w:r w:rsidRPr="00580108">
        <w:rPr>
          <w:rFonts w:ascii="Calibri" w:hAnsi="Calibri" w:cs="Calibri"/>
          <w:b/>
          <w:bCs/>
          <w:color w:val="auto"/>
          <w:sz w:val="28"/>
          <w:szCs w:val="28"/>
        </w:rPr>
        <w:t>[TITLE] Devotions to the Sacred Heart</w:t>
      </w:r>
    </w:p>
    <w:p w14:paraId="27846A3D" w14:textId="77777777" w:rsidR="00BC2B3F" w:rsidRPr="00580108" w:rsidRDefault="00BC2B3F" w:rsidP="00E96E97">
      <w:pPr>
        <w:spacing w:after="0"/>
        <w:ind w:left="0"/>
        <w:rPr>
          <w:rFonts w:ascii="Calibri" w:hAnsi="Calibri" w:cs="Calibri"/>
          <w:color w:val="auto"/>
        </w:rPr>
      </w:pPr>
    </w:p>
    <w:p w14:paraId="2C4C9D15" w14:textId="65F32EBD" w:rsidR="00E96E97" w:rsidRPr="00580108" w:rsidRDefault="00651809" w:rsidP="00E96E97">
      <w:pPr>
        <w:spacing w:after="0"/>
        <w:ind w:left="0"/>
        <w:rPr>
          <w:rFonts w:ascii="Calibri" w:hAnsi="Calibri" w:cs="Calibri"/>
          <w:color w:val="auto"/>
        </w:rPr>
      </w:pPr>
      <w:r>
        <w:rPr>
          <w:rFonts w:ascii="Calibri" w:hAnsi="Calibri" w:cs="Calibri"/>
          <w:color w:val="auto"/>
        </w:rPr>
        <w:t xml:space="preserve">[MAINT TEXT] </w:t>
      </w:r>
      <w:r w:rsidR="00FB5449" w:rsidRPr="00580108">
        <w:rPr>
          <w:rFonts w:ascii="Calibri" w:hAnsi="Calibri" w:cs="Calibri"/>
          <w:color w:val="auto"/>
        </w:rPr>
        <w:t xml:space="preserve">The image of the Sacred Heart, of the Incarnate Jesus pointing to his pierced, bleeding, thorn-encircled, and enflamed heart, presents the heart and face of Christ. To reflect upon these together, </w:t>
      </w:r>
      <w:r w:rsidR="008F5D5E" w:rsidRPr="00580108">
        <w:rPr>
          <w:rFonts w:ascii="Calibri" w:hAnsi="Calibri" w:cs="Calibri"/>
          <w:color w:val="auto"/>
        </w:rPr>
        <w:t xml:space="preserve">Pope </w:t>
      </w:r>
      <w:r w:rsidR="00FB5449" w:rsidRPr="00580108">
        <w:rPr>
          <w:rFonts w:ascii="Calibri" w:hAnsi="Calibri" w:cs="Calibri"/>
          <w:color w:val="auto"/>
        </w:rPr>
        <w:t>Benedict wr</w:t>
      </w:r>
      <w:r w:rsidR="008F5D5E" w:rsidRPr="00580108">
        <w:rPr>
          <w:rFonts w:ascii="Calibri" w:hAnsi="Calibri" w:cs="Calibri"/>
          <w:color w:val="auto"/>
        </w:rPr>
        <w:t>ote</w:t>
      </w:r>
      <w:r w:rsidR="00FB5449" w:rsidRPr="00580108">
        <w:rPr>
          <w:rFonts w:ascii="Calibri" w:hAnsi="Calibri" w:cs="Calibri"/>
          <w:color w:val="auto"/>
        </w:rPr>
        <w:t xml:space="preserve">, </w:t>
      </w:r>
      <w:r w:rsidR="008F5D5E" w:rsidRPr="00580108">
        <w:rPr>
          <w:rFonts w:ascii="Calibri" w:hAnsi="Calibri" w:cs="Calibri"/>
          <w:color w:val="auto"/>
        </w:rPr>
        <w:t>is</w:t>
      </w:r>
      <w:r w:rsidR="00FB5449" w:rsidRPr="00580108">
        <w:rPr>
          <w:rFonts w:ascii="Calibri" w:hAnsi="Calibri" w:cs="Calibri"/>
          <w:color w:val="auto"/>
        </w:rPr>
        <w:t xml:space="preserve"> transformative, since “anyone who gazes upon the face of the Lord, which the servants of the Sanhedrin and Pilate’s servants have spat upon, which they have slapped and covered with spittle, will see in his face the mirror of our violence, a reflection of what sin is, and their conscience will be purified in the way that is the precondition . . . for every improvement in human affairs.”</w:t>
      </w:r>
    </w:p>
    <w:p w14:paraId="1A328278" w14:textId="3FE416D4" w:rsidR="001C6697" w:rsidRPr="00580108" w:rsidRDefault="00E96E97" w:rsidP="00E96E97">
      <w:pPr>
        <w:spacing w:after="0"/>
        <w:ind w:left="0" w:firstLine="720"/>
        <w:rPr>
          <w:rFonts w:ascii="Calibri" w:hAnsi="Calibri" w:cs="Calibri"/>
          <w:color w:val="auto"/>
        </w:rPr>
      </w:pPr>
      <w:r w:rsidRPr="00580108">
        <w:rPr>
          <w:rFonts w:ascii="Calibri" w:hAnsi="Calibri" w:cs="Calibri"/>
          <w:color w:val="auto"/>
        </w:rPr>
        <w:t>M</w:t>
      </w:r>
      <w:r w:rsidR="003B3191" w:rsidRPr="00580108">
        <w:rPr>
          <w:rFonts w:ascii="Calibri" w:hAnsi="Calibri" w:cs="Calibri"/>
          <w:color w:val="auto"/>
        </w:rPr>
        <w:t>editating on Jesus’s often scorned and wounded heart, shows us the ugliness of sin</w:t>
      </w:r>
      <w:r w:rsidR="00CB6826" w:rsidRPr="00580108">
        <w:rPr>
          <w:rFonts w:ascii="Calibri" w:hAnsi="Calibri" w:cs="Calibri"/>
          <w:color w:val="auto"/>
        </w:rPr>
        <w:t>. In adoring it, we move towards purifying our own heart and conscience</w:t>
      </w:r>
      <w:r w:rsidR="005E0311" w:rsidRPr="00580108">
        <w:rPr>
          <w:rFonts w:ascii="Calibri" w:hAnsi="Calibri" w:cs="Calibri"/>
          <w:color w:val="auto"/>
        </w:rPr>
        <w:t>, freeing us to develop a closer relationship with the Divinity of Christ, our Saviour. The</w:t>
      </w:r>
      <w:r w:rsidR="00EA5A44" w:rsidRPr="00580108">
        <w:rPr>
          <w:rFonts w:ascii="Calibri" w:hAnsi="Calibri" w:cs="Calibri"/>
          <w:color w:val="auto"/>
        </w:rPr>
        <w:t xml:space="preserve"> image of the Sacred Heart is an open invitation to participate in Christ’s deep and abiding love, which led to his sacrifice on Calvary, that we might be redeemed. </w:t>
      </w:r>
      <w:r w:rsidR="00C00423" w:rsidRPr="00580108">
        <w:rPr>
          <w:rFonts w:ascii="Calibri" w:hAnsi="Calibri" w:cs="Calibri"/>
          <w:color w:val="auto"/>
        </w:rPr>
        <w:t xml:space="preserve">What greater love is there? </w:t>
      </w:r>
    </w:p>
    <w:p w14:paraId="4AB43621" w14:textId="77777777" w:rsidR="00E96E97" w:rsidRPr="00580108" w:rsidRDefault="00E96E97" w:rsidP="00E96E97">
      <w:pPr>
        <w:spacing w:after="0"/>
        <w:ind w:left="0"/>
        <w:rPr>
          <w:rFonts w:ascii="Calibri" w:hAnsi="Calibri" w:cs="Calibri"/>
          <w:color w:val="auto"/>
        </w:rPr>
      </w:pPr>
    </w:p>
    <w:p w14:paraId="71F1D739" w14:textId="4734ABEB" w:rsidR="004E039B" w:rsidRPr="00580108" w:rsidRDefault="004E039B" w:rsidP="00E96E97">
      <w:pPr>
        <w:spacing w:after="0"/>
        <w:ind w:left="0"/>
        <w:rPr>
          <w:rFonts w:ascii="Calibri" w:hAnsi="Calibri" w:cs="Calibri"/>
          <w:b/>
          <w:bCs/>
          <w:color w:val="auto"/>
        </w:rPr>
      </w:pPr>
      <w:r w:rsidRPr="00580108">
        <w:rPr>
          <w:rFonts w:ascii="Calibri" w:hAnsi="Calibri" w:cs="Calibri"/>
          <w:b/>
          <w:bCs/>
          <w:color w:val="auto"/>
        </w:rPr>
        <w:t>Devotion to the Sacred Heart and Jesus’s promise to celebrants</w:t>
      </w:r>
    </w:p>
    <w:p w14:paraId="2BD6E49B" w14:textId="77777777" w:rsidR="00E96E97" w:rsidRPr="00580108" w:rsidRDefault="000519C5" w:rsidP="00E96E97">
      <w:pPr>
        <w:spacing w:after="0"/>
        <w:ind w:left="0"/>
        <w:rPr>
          <w:rFonts w:ascii="Calibri" w:hAnsi="Calibri" w:cs="Calibri"/>
          <w:color w:val="auto"/>
        </w:rPr>
      </w:pPr>
      <w:r w:rsidRPr="00580108">
        <w:rPr>
          <w:rFonts w:ascii="Calibri" w:hAnsi="Calibri" w:cs="Calibri"/>
          <w:color w:val="auto"/>
        </w:rPr>
        <w:t>The Friday that follows the Second Sunday after Pentecost is the Feast of the Sacred Heart. Many Catholics prepare for this Feast by beginning a Novena to the Sacred Heart on the Feast of Corpus Christi, which is celebrated from the Thursday of the week before. On the Feast of the Sacred Heart itself, we can gain a plenary indulgence by making an Act of Reparation to the Sacred Heart.</w:t>
      </w:r>
    </w:p>
    <w:p w14:paraId="1775687E" w14:textId="5A37DAEF" w:rsidR="00D63DB1" w:rsidRPr="00580108" w:rsidRDefault="004E039B" w:rsidP="00E96E97">
      <w:pPr>
        <w:spacing w:after="0"/>
        <w:ind w:left="0" w:firstLine="720"/>
        <w:rPr>
          <w:rFonts w:ascii="Calibri" w:hAnsi="Calibri" w:cs="Calibri"/>
          <w:color w:val="auto"/>
        </w:rPr>
      </w:pPr>
      <w:r w:rsidRPr="00580108">
        <w:rPr>
          <w:rFonts w:ascii="Calibri" w:hAnsi="Calibri" w:cs="Calibri"/>
          <w:color w:val="auto"/>
        </w:rPr>
        <w:t>Devotions</w:t>
      </w:r>
      <w:r w:rsidR="00FB5449" w:rsidRPr="00580108">
        <w:rPr>
          <w:rFonts w:ascii="Calibri" w:hAnsi="Calibri" w:cs="Calibri"/>
          <w:color w:val="auto"/>
        </w:rPr>
        <w:t xml:space="preserve"> to the Sacred Heart</w:t>
      </w:r>
      <w:r w:rsidRPr="00580108">
        <w:rPr>
          <w:rFonts w:ascii="Calibri" w:hAnsi="Calibri" w:cs="Calibri"/>
          <w:color w:val="auto"/>
        </w:rPr>
        <w:t xml:space="preserve"> </w:t>
      </w:r>
      <w:r w:rsidR="00FB5449" w:rsidRPr="00580108">
        <w:rPr>
          <w:rFonts w:ascii="Calibri" w:hAnsi="Calibri" w:cs="Calibri"/>
          <w:color w:val="auto"/>
        </w:rPr>
        <w:t xml:space="preserve">were </w:t>
      </w:r>
      <w:r w:rsidR="000519C5" w:rsidRPr="00580108">
        <w:rPr>
          <w:rFonts w:ascii="Calibri" w:hAnsi="Calibri" w:cs="Calibri"/>
          <w:color w:val="auto"/>
        </w:rPr>
        <w:t>common</w:t>
      </w:r>
      <w:r w:rsidR="00FB5449" w:rsidRPr="00580108">
        <w:rPr>
          <w:rFonts w:ascii="Calibri" w:hAnsi="Calibri" w:cs="Calibri"/>
          <w:color w:val="auto"/>
        </w:rPr>
        <w:t xml:space="preserve"> in Benedictine and Cistercian monasteries</w:t>
      </w:r>
      <w:r w:rsidRPr="00580108">
        <w:rPr>
          <w:rFonts w:ascii="Calibri" w:hAnsi="Calibri" w:cs="Calibri"/>
          <w:color w:val="auto"/>
        </w:rPr>
        <w:t xml:space="preserve">. </w:t>
      </w:r>
      <w:r w:rsidR="000519C5" w:rsidRPr="00580108">
        <w:rPr>
          <w:rFonts w:ascii="Calibri" w:hAnsi="Calibri" w:cs="Calibri"/>
          <w:color w:val="auto"/>
        </w:rPr>
        <w:t>However, the</w:t>
      </w:r>
      <w:r w:rsidRPr="00580108">
        <w:rPr>
          <w:rFonts w:ascii="Calibri" w:hAnsi="Calibri" w:cs="Calibri"/>
          <w:color w:val="auto"/>
        </w:rPr>
        <w:t xml:space="preserve"> popularisation of this devotion took root after </w:t>
      </w:r>
      <w:r w:rsidR="00FB5449" w:rsidRPr="00580108">
        <w:rPr>
          <w:rFonts w:ascii="Calibri" w:hAnsi="Calibri" w:cs="Calibri"/>
          <w:color w:val="auto"/>
        </w:rPr>
        <w:t xml:space="preserve">St. Margaret Mary Alacoque (1647-1690), a Visitation nun, </w:t>
      </w:r>
      <w:r w:rsidR="000519C5" w:rsidRPr="00580108">
        <w:rPr>
          <w:rFonts w:ascii="Calibri" w:hAnsi="Calibri" w:cs="Calibri"/>
          <w:color w:val="auto"/>
        </w:rPr>
        <w:t xml:space="preserve">enjoyed </w:t>
      </w:r>
      <w:r w:rsidR="00FB5449" w:rsidRPr="00580108">
        <w:rPr>
          <w:rFonts w:ascii="Calibri" w:hAnsi="Calibri" w:cs="Calibri"/>
          <w:color w:val="auto"/>
        </w:rPr>
        <w:t>a personal revelation</w:t>
      </w:r>
      <w:r w:rsidR="000519C5" w:rsidRPr="00580108">
        <w:rPr>
          <w:rFonts w:ascii="Calibri" w:hAnsi="Calibri" w:cs="Calibri"/>
          <w:color w:val="auto"/>
        </w:rPr>
        <w:t xml:space="preserve"> of the Christ,</w:t>
      </w:r>
      <w:r w:rsidR="00FB5449" w:rsidRPr="00580108">
        <w:rPr>
          <w:rFonts w:ascii="Calibri" w:hAnsi="Calibri" w:cs="Calibri"/>
          <w:color w:val="auto"/>
        </w:rPr>
        <w:t xml:space="preserve"> involving a series of visions as she prayed before the Blessed Sacrament. She wrote, “He disclosed to me the marvels of his Love and the inexplicable secrets of his Sacred Heart.” Christ </w:t>
      </w:r>
      <w:r w:rsidRPr="00580108">
        <w:rPr>
          <w:rFonts w:ascii="Calibri" w:hAnsi="Calibri" w:cs="Calibri"/>
          <w:color w:val="auto"/>
        </w:rPr>
        <w:t>talked</w:t>
      </w:r>
      <w:r w:rsidR="00FB5449" w:rsidRPr="00580108">
        <w:rPr>
          <w:rFonts w:ascii="Calibri" w:hAnsi="Calibri" w:cs="Calibri"/>
          <w:color w:val="auto"/>
        </w:rPr>
        <w:t xml:space="preserve"> to her </w:t>
      </w:r>
      <w:r w:rsidRPr="00580108">
        <w:rPr>
          <w:rFonts w:ascii="Calibri" w:hAnsi="Calibri" w:cs="Calibri"/>
          <w:color w:val="auto"/>
        </w:rPr>
        <w:t xml:space="preserve">of </w:t>
      </w:r>
      <w:r w:rsidR="00FB5449" w:rsidRPr="00580108">
        <w:rPr>
          <w:rFonts w:ascii="Calibri" w:hAnsi="Calibri" w:cs="Calibri"/>
          <w:color w:val="auto"/>
        </w:rPr>
        <w:t>His love</w:t>
      </w:r>
      <w:r w:rsidRPr="00580108">
        <w:rPr>
          <w:rFonts w:ascii="Calibri" w:hAnsi="Calibri" w:cs="Calibri"/>
          <w:color w:val="auto"/>
        </w:rPr>
        <w:t xml:space="preserve"> for mankind</w:t>
      </w:r>
      <w:r w:rsidR="00FB5449" w:rsidRPr="00580108">
        <w:rPr>
          <w:rFonts w:ascii="Calibri" w:hAnsi="Calibri" w:cs="Calibri"/>
          <w:color w:val="auto"/>
        </w:rPr>
        <w:t xml:space="preserve"> and </w:t>
      </w:r>
      <w:r w:rsidRPr="00580108">
        <w:rPr>
          <w:rFonts w:ascii="Calibri" w:hAnsi="Calibri" w:cs="Calibri"/>
          <w:color w:val="auto"/>
        </w:rPr>
        <w:t>the pain</w:t>
      </w:r>
      <w:r w:rsidR="00FB5449" w:rsidRPr="00580108">
        <w:rPr>
          <w:rFonts w:ascii="Calibri" w:hAnsi="Calibri" w:cs="Calibri"/>
          <w:color w:val="auto"/>
        </w:rPr>
        <w:t xml:space="preserve"> caused by </w:t>
      </w:r>
      <w:r w:rsidRPr="00580108">
        <w:rPr>
          <w:rFonts w:ascii="Calibri" w:hAnsi="Calibri" w:cs="Calibri"/>
          <w:color w:val="auto"/>
        </w:rPr>
        <w:t>the indifference of people</w:t>
      </w:r>
      <w:r w:rsidR="00FB5449" w:rsidRPr="00580108">
        <w:rPr>
          <w:rFonts w:ascii="Calibri" w:hAnsi="Calibri" w:cs="Calibri"/>
          <w:color w:val="auto"/>
        </w:rPr>
        <w:t xml:space="preserve"> to this love.</w:t>
      </w:r>
      <w:r w:rsidR="00D63DB1" w:rsidRPr="00580108">
        <w:rPr>
          <w:rFonts w:ascii="Calibri" w:hAnsi="Calibri" w:cs="Calibri"/>
          <w:color w:val="auto"/>
        </w:rPr>
        <w:t xml:space="preserve"> </w:t>
      </w:r>
      <w:r w:rsidR="00FB5449" w:rsidRPr="00580108">
        <w:rPr>
          <w:rFonts w:ascii="Calibri" w:hAnsi="Calibri" w:cs="Calibri"/>
          <w:color w:val="auto"/>
        </w:rPr>
        <w:t>He promised that, in response to those who consecrate themselves and make reparations to His Sacred Heart</w:t>
      </w:r>
      <w:r w:rsidR="00D63DB1" w:rsidRPr="00580108">
        <w:rPr>
          <w:rFonts w:ascii="Calibri" w:hAnsi="Calibri" w:cs="Calibri"/>
          <w:color w:val="auto"/>
        </w:rPr>
        <w:t xml:space="preserve">. He </w:t>
      </w:r>
      <w:r w:rsidR="000519C5" w:rsidRPr="00580108">
        <w:rPr>
          <w:rFonts w:ascii="Calibri" w:hAnsi="Calibri" w:cs="Calibri"/>
          <w:color w:val="auto"/>
        </w:rPr>
        <w:t>promised to:</w:t>
      </w:r>
    </w:p>
    <w:p w14:paraId="10FB256B" w14:textId="31B62CA1" w:rsidR="00D63DB1" w:rsidRPr="00580108" w:rsidRDefault="00FB5449" w:rsidP="00E96E97">
      <w:pPr>
        <w:pStyle w:val="ListParagraph"/>
        <w:numPr>
          <w:ilvl w:val="0"/>
          <w:numId w:val="8"/>
        </w:numPr>
        <w:spacing w:after="0"/>
        <w:rPr>
          <w:rFonts w:ascii="Calibri" w:hAnsi="Calibri" w:cs="Calibri"/>
          <w:color w:val="auto"/>
        </w:rPr>
      </w:pPr>
      <w:r w:rsidRPr="00580108">
        <w:rPr>
          <w:rFonts w:ascii="Calibri" w:hAnsi="Calibri" w:cs="Calibri"/>
          <w:color w:val="auto"/>
        </w:rPr>
        <w:t>give them all the graces necessary in their state of life.</w:t>
      </w:r>
    </w:p>
    <w:p w14:paraId="00160BD1" w14:textId="77777777" w:rsidR="00D63DB1" w:rsidRPr="00580108" w:rsidRDefault="00FB5449" w:rsidP="00E96E97">
      <w:pPr>
        <w:pStyle w:val="ListParagraph"/>
        <w:numPr>
          <w:ilvl w:val="0"/>
          <w:numId w:val="8"/>
        </w:numPr>
        <w:spacing w:after="0"/>
        <w:rPr>
          <w:rFonts w:ascii="Calibri" w:hAnsi="Calibri" w:cs="Calibri"/>
          <w:color w:val="auto"/>
        </w:rPr>
      </w:pPr>
      <w:r w:rsidRPr="00580108">
        <w:rPr>
          <w:rFonts w:ascii="Calibri" w:hAnsi="Calibri" w:cs="Calibri"/>
          <w:color w:val="auto"/>
        </w:rPr>
        <w:t>establish peace in their homes.</w:t>
      </w:r>
    </w:p>
    <w:p w14:paraId="409285F5" w14:textId="77777777" w:rsidR="00D63DB1" w:rsidRPr="00580108" w:rsidRDefault="00FB5449" w:rsidP="00E96E97">
      <w:pPr>
        <w:pStyle w:val="ListParagraph"/>
        <w:numPr>
          <w:ilvl w:val="0"/>
          <w:numId w:val="8"/>
        </w:numPr>
        <w:spacing w:after="0"/>
        <w:rPr>
          <w:rFonts w:ascii="Calibri" w:hAnsi="Calibri" w:cs="Calibri"/>
          <w:color w:val="auto"/>
        </w:rPr>
      </w:pPr>
      <w:r w:rsidRPr="00580108">
        <w:rPr>
          <w:rFonts w:ascii="Calibri" w:hAnsi="Calibri" w:cs="Calibri"/>
          <w:color w:val="auto"/>
        </w:rPr>
        <w:t>comfort them in all their afflictions.</w:t>
      </w:r>
    </w:p>
    <w:p w14:paraId="7FF05B02" w14:textId="77777777" w:rsidR="00D63DB1" w:rsidRPr="00580108" w:rsidRDefault="00FB5449" w:rsidP="00E96E97">
      <w:pPr>
        <w:pStyle w:val="ListParagraph"/>
        <w:numPr>
          <w:ilvl w:val="0"/>
          <w:numId w:val="8"/>
        </w:numPr>
        <w:spacing w:after="0"/>
        <w:rPr>
          <w:rFonts w:ascii="Calibri" w:hAnsi="Calibri" w:cs="Calibri"/>
          <w:color w:val="auto"/>
        </w:rPr>
      </w:pPr>
      <w:r w:rsidRPr="00580108">
        <w:rPr>
          <w:rFonts w:ascii="Calibri" w:hAnsi="Calibri" w:cs="Calibri"/>
          <w:color w:val="auto"/>
        </w:rPr>
        <w:t>be their secure refuge during life, and above all, in death.</w:t>
      </w:r>
    </w:p>
    <w:p w14:paraId="1878FA8E" w14:textId="77777777" w:rsidR="00D63DB1" w:rsidRPr="00580108" w:rsidRDefault="00FB5449" w:rsidP="00E96E97">
      <w:pPr>
        <w:pStyle w:val="ListParagraph"/>
        <w:numPr>
          <w:ilvl w:val="0"/>
          <w:numId w:val="8"/>
        </w:numPr>
        <w:spacing w:after="0"/>
        <w:rPr>
          <w:rFonts w:ascii="Calibri" w:hAnsi="Calibri" w:cs="Calibri"/>
          <w:color w:val="auto"/>
        </w:rPr>
      </w:pPr>
      <w:r w:rsidRPr="00580108">
        <w:rPr>
          <w:rFonts w:ascii="Calibri" w:hAnsi="Calibri" w:cs="Calibri"/>
          <w:color w:val="auto"/>
        </w:rPr>
        <w:t>bestow abundant blessings upon all their undertakings.</w:t>
      </w:r>
    </w:p>
    <w:p w14:paraId="6D58F2DD" w14:textId="1880A060" w:rsidR="004E039B" w:rsidRPr="00580108" w:rsidRDefault="00D63DB1" w:rsidP="00E96E97">
      <w:pPr>
        <w:pStyle w:val="ListParagraph"/>
        <w:numPr>
          <w:ilvl w:val="0"/>
          <w:numId w:val="8"/>
        </w:numPr>
        <w:spacing w:after="0"/>
        <w:rPr>
          <w:rFonts w:ascii="Calibri" w:hAnsi="Calibri" w:cs="Calibri"/>
          <w:color w:val="auto"/>
        </w:rPr>
      </w:pPr>
      <w:r w:rsidRPr="00580108">
        <w:rPr>
          <w:rFonts w:ascii="Calibri" w:hAnsi="Calibri" w:cs="Calibri"/>
          <w:color w:val="auto"/>
        </w:rPr>
        <w:t xml:space="preserve">show sinners that his Heart is the </w:t>
      </w:r>
      <w:r w:rsidR="00FB5449" w:rsidRPr="00580108">
        <w:rPr>
          <w:rFonts w:ascii="Calibri" w:hAnsi="Calibri" w:cs="Calibri"/>
          <w:color w:val="auto"/>
        </w:rPr>
        <w:t xml:space="preserve">source </w:t>
      </w:r>
      <w:r w:rsidR="004E039B" w:rsidRPr="00580108">
        <w:rPr>
          <w:rFonts w:ascii="Calibri" w:hAnsi="Calibri" w:cs="Calibri"/>
          <w:color w:val="auto"/>
        </w:rPr>
        <w:t xml:space="preserve">of an </w:t>
      </w:r>
      <w:r w:rsidR="00FB5449" w:rsidRPr="00580108">
        <w:rPr>
          <w:rFonts w:ascii="Calibri" w:hAnsi="Calibri" w:cs="Calibri"/>
          <w:color w:val="auto"/>
        </w:rPr>
        <w:t>infinite ocean of mercy.</w:t>
      </w:r>
    </w:p>
    <w:p w14:paraId="049B22BB" w14:textId="77777777" w:rsidR="004E039B" w:rsidRPr="00580108" w:rsidRDefault="004E039B" w:rsidP="00E96E97">
      <w:pPr>
        <w:pStyle w:val="ListParagraph"/>
        <w:numPr>
          <w:ilvl w:val="0"/>
          <w:numId w:val="8"/>
        </w:numPr>
        <w:spacing w:after="0"/>
        <w:rPr>
          <w:rFonts w:ascii="Calibri" w:hAnsi="Calibri" w:cs="Calibri"/>
          <w:color w:val="auto"/>
        </w:rPr>
      </w:pPr>
      <w:r w:rsidRPr="00580108">
        <w:rPr>
          <w:rFonts w:ascii="Calibri" w:hAnsi="Calibri" w:cs="Calibri"/>
          <w:color w:val="auto"/>
        </w:rPr>
        <w:t>bless every place in which an image of His Heart is exposed and honoured.</w:t>
      </w:r>
    </w:p>
    <w:p w14:paraId="196255CF" w14:textId="77777777" w:rsidR="004E039B" w:rsidRPr="00580108" w:rsidRDefault="004E039B" w:rsidP="00E96E97">
      <w:pPr>
        <w:pStyle w:val="ListParagraph"/>
        <w:numPr>
          <w:ilvl w:val="0"/>
          <w:numId w:val="8"/>
        </w:numPr>
        <w:spacing w:after="0"/>
        <w:rPr>
          <w:rFonts w:ascii="Calibri" w:hAnsi="Calibri" w:cs="Calibri"/>
          <w:color w:val="auto"/>
        </w:rPr>
      </w:pPr>
      <w:r w:rsidRPr="00580108">
        <w:rPr>
          <w:rFonts w:ascii="Calibri" w:hAnsi="Calibri" w:cs="Calibri"/>
          <w:color w:val="auto"/>
        </w:rPr>
        <w:t>give to priests the gift of touching the most hardened hearts.</w:t>
      </w:r>
    </w:p>
    <w:p w14:paraId="56BF56CA" w14:textId="05DE9331" w:rsidR="004E039B" w:rsidRPr="00580108" w:rsidRDefault="004E039B" w:rsidP="00E96E97">
      <w:pPr>
        <w:spacing w:after="0"/>
        <w:ind w:left="0"/>
        <w:rPr>
          <w:rFonts w:ascii="Calibri" w:hAnsi="Calibri" w:cs="Calibri"/>
          <w:color w:val="auto"/>
        </w:rPr>
      </w:pPr>
      <w:r w:rsidRPr="00580108">
        <w:rPr>
          <w:rFonts w:ascii="Calibri" w:hAnsi="Calibri" w:cs="Calibri"/>
          <w:color w:val="auto"/>
        </w:rPr>
        <w:t xml:space="preserve">Those who promote this devotion will have their names written in His Heart. </w:t>
      </w:r>
      <w:r w:rsidR="00FB5449" w:rsidRPr="00580108">
        <w:rPr>
          <w:rFonts w:ascii="Calibri" w:hAnsi="Calibri" w:cs="Calibri"/>
          <w:color w:val="auto"/>
        </w:rPr>
        <w:t xml:space="preserve">Lukewarm </w:t>
      </w:r>
      <w:r w:rsidR="000519C5" w:rsidRPr="00580108">
        <w:rPr>
          <w:rFonts w:ascii="Calibri" w:hAnsi="Calibri" w:cs="Calibri"/>
          <w:color w:val="auto"/>
        </w:rPr>
        <w:t>souls will</w:t>
      </w:r>
      <w:r w:rsidR="00FB5449" w:rsidRPr="00580108">
        <w:rPr>
          <w:rFonts w:ascii="Calibri" w:hAnsi="Calibri" w:cs="Calibri"/>
          <w:color w:val="auto"/>
        </w:rPr>
        <w:t xml:space="preserve"> become fervent</w:t>
      </w:r>
      <w:r w:rsidRPr="00580108">
        <w:rPr>
          <w:rFonts w:ascii="Calibri" w:hAnsi="Calibri" w:cs="Calibri"/>
          <w:color w:val="auto"/>
        </w:rPr>
        <w:t xml:space="preserve"> and fervent </w:t>
      </w:r>
      <w:r w:rsidR="00FB5449" w:rsidRPr="00580108">
        <w:rPr>
          <w:rFonts w:ascii="Calibri" w:hAnsi="Calibri" w:cs="Calibri"/>
          <w:color w:val="auto"/>
        </w:rPr>
        <w:t xml:space="preserve">souls </w:t>
      </w:r>
      <w:r w:rsidRPr="00580108">
        <w:rPr>
          <w:rFonts w:ascii="Calibri" w:hAnsi="Calibri" w:cs="Calibri"/>
          <w:color w:val="auto"/>
        </w:rPr>
        <w:t>will q</w:t>
      </w:r>
      <w:r w:rsidR="00FB5449" w:rsidRPr="00580108">
        <w:rPr>
          <w:rFonts w:ascii="Calibri" w:hAnsi="Calibri" w:cs="Calibri"/>
          <w:color w:val="auto"/>
        </w:rPr>
        <w:t>uickly mount to high perfection.</w:t>
      </w:r>
      <w:r w:rsidR="000519C5" w:rsidRPr="00580108">
        <w:rPr>
          <w:rFonts w:ascii="Calibri" w:hAnsi="Calibri" w:cs="Calibri"/>
          <w:color w:val="auto"/>
        </w:rPr>
        <w:t xml:space="preserve"> Moreover, Jesus promised that t</w:t>
      </w:r>
      <w:r w:rsidRPr="00580108">
        <w:rPr>
          <w:rFonts w:ascii="Calibri" w:hAnsi="Calibri" w:cs="Calibri"/>
          <w:color w:val="auto"/>
        </w:rPr>
        <w:t>he grace of final perseverance will be given</w:t>
      </w:r>
      <w:r w:rsidR="00FB5449" w:rsidRPr="00580108">
        <w:rPr>
          <w:rFonts w:ascii="Calibri" w:hAnsi="Calibri" w:cs="Calibri"/>
          <w:color w:val="auto"/>
        </w:rPr>
        <w:t xml:space="preserve"> to all those who receive Holy Communion on the First Fridays </w:t>
      </w:r>
      <w:r w:rsidRPr="00580108">
        <w:rPr>
          <w:rFonts w:ascii="Calibri" w:hAnsi="Calibri" w:cs="Calibri"/>
          <w:color w:val="auto"/>
        </w:rPr>
        <w:t>for</w:t>
      </w:r>
      <w:r w:rsidR="00FB5449" w:rsidRPr="00580108">
        <w:rPr>
          <w:rFonts w:ascii="Calibri" w:hAnsi="Calibri" w:cs="Calibri"/>
          <w:color w:val="auto"/>
        </w:rPr>
        <w:t xml:space="preserve"> nine consecutive months</w:t>
      </w:r>
      <w:r w:rsidRPr="00580108">
        <w:rPr>
          <w:rFonts w:ascii="Calibri" w:hAnsi="Calibri" w:cs="Calibri"/>
          <w:color w:val="auto"/>
        </w:rPr>
        <w:t xml:space="preserve">. </w:t>
      </w:r>
      <w:r w:rsidR="000519C5" w:rsidRPr="00580108">
        <w:rPr>
          <w:rFonts w:ascii="Calibri" w:hAnsi="Calibri" w:cs="Calibri"/>
          <w:color w:val="auto"/>
        </w:rPr>
        <w:t>Celebrants</w:t>
      </w:r>
      <w:r w:rsidR="00FB5449" w:rsidRPr="00580108">
        <w:rPr>
          <w:rFonts w:ascii="Calibri" w:hAnsi="Calibri" w:cs="Calibri"/>
          <w:color w:val="auto"/>
        </w:rPr>
        <w:t xml:space="preserve"> </w:t>
      </w:r>
      <w:r w:rsidRPr="00580108">
        <w:rPr>
          <w:rFonts w:ascii="Calibri" w:hAnsi="Calibri" w:cs="Calibri"/>
          <w:color w:val="auto"/>
        </w:rPr>
        <w:t>will not</w:t>
      </w:r>
      <w:r w:rsidR="00FB5449" w:rsidRPr="00580108">
        <w:rPr>
          <w:rFonts w:ascii="Calibri" w:hAnsi="Calibri" w:cs="Calibri"/>
          <w:color w:val="auto"/>
        </w:rPr>
        <w:t xml:space="preserve"> die in His disgrace,</w:t>
      </w:r>
      <w:r w:rsidRPr="00580108">
        <w:rPr>
          <w:rFonts w:ascii="Calibri" w:hAnsi="Calibri" w:cs="Calibri"/>
          <w:color w:val="auto"/>
        </w:rPr>
        <w:t xml:space="preserve"> </w:t>
      </w:r>
      <w:r w:rsidR="00FB5449" w:rsidRPr="00580108">
        <w:rPr>
          <w:rFonts w:ascii="Calibri" w:hAnsi="Calibri" w:cs="Calibri"/>
          <w:color w:val="auto"/>
        </w:rPr>
        <w:t xml:space="preserve">or without </w:t>
      </w:r>
      <w:r w:rsidR="00FB5449" w:rsidRPr="00580108">
        <w:rPr>
          <w:rFonts w:ascii="Calibri" w:hAnsi="Calibri" w:cs="Calibri"/>
          <w:color w:val="auto"/>
        </w:rPr>
        <w:lastRenderedPageBreak/>
        <w:t xml:space="preserve">receiving the sacraments. His divine Heart </w:t>
      </w:r>
      <w:r w:rsidRPr="00580108">
        <w:rPr>
          <w:rFonts w:ascii="Calibri" w:hAnsi="Calibri" w:cs="Calibri"/>
          <w:color w:val="auto"/>
        </w:rPr>
        <w:t xml:space="preserve">will </w:t>
      </w:r>
      <w:r w:rsidR="00FB5449" w:rsidRPr="00580108">
        <w:rPr>
          <w:rFonts w:ascii="Calibri" w:hAnsi="Calibri" w:cs="Calibri"/>
          <w:color w:val="auto"/>
        </w:rPr>
        <w:t xml:space="preserve">be their refuge </w:t>
      </w:r>
      <w:r w:rsidRPr="00580108">
        <w:rPr>
          <w:rFonts w:ascii="Calibri" w:hAnsi="Calibri" w:cs="Calibri"/>
          <w:color w:val="auto"/>
        </w:rPr>
        <w:t>at this time.</w:t>
      </w:r>
      <w:r w:rsidR="006743B4" w:rsidRPr="00580108">
        <w:rPr>
          <w:rFonts w:ascii="Calibri" w:hAnsi="Calibri" w:cs="Calibri"/>
          <w:color w:val="auto"/>
        </w:rPr>
        <w:t xml:space="preserve"> </w:t>
      </w:r>
      <w:r w:rsidRPr="00580108">
        <w:rPr>
          <w:rFonts w:ascii="Calibri" w:hAnsi="Calibri" w:cs="Calibri"/>
          <w:color w:val="auto"/>
        </w:rPr>
        <w:t>Devotions attached to these promises include:</w:t>
      </w:r>
    </w:p>
    <w:p w14:paraId="33618E22" w14:textId="77777777" w:rsidR="004E039B" w:rsidRPr="00580108" w:rsidRDefault="00FB5449" w:rsidP="006743B4">
      <w:pPr>
        <w:pStyle w:val="ListParagraph"/>
        <w:numPr>
          <w:ilvl w:val="0"/>
          <w:numId w:val="9"/>
        </w:numPr>
        <w:spacing w:after="0"/>
        <w:rPr>
          <w:rFonts w:ascii="Calibri" w:hAnsi="Calibri" w:cs="Calibri"/>
          <w:color w:val="auto"/>
        </w:rPr>
      </w:pPr>
      <w:r w:rsidRPr="00580108">
        <w:rPr>
          <w:rFonts w:ascii="Calibri" w:hAnsi="Calibri" w:cs="Calibri"/>
          <w:color w:val="auto"/>
        </w:rPr>
        <w:t>Receiving Communion frequently</w:t>
      </w:r>
    </w:p>
    <w:p w14:paraId="41176E49" w14:textId="77777777" w:rsidR="006743B4" w:rsidRPr="00580108" w:rsidRDefault="004E039B" w:rsidP="006743B4">
      <w:pPr>
        <w:pStyle w:val="ListParagraph"/>
        <w:numPr>
          <w:ilvl w:val="0"/>
          <w:numId w:val="9"/>
        </w:numPr>
        <w:spacing w:after="0"/>
        <w:rPr>
          <w:rFonts w:ascii="Calibri" w:hAnsi="Calibri" w:cs="Calibri"/>
          <w:color w:val="auto"/>
        </w:rPr>
      </w:pPr>
      <w:r w:rsidRPr="00580108">
        <w:rPr>
          <w:rFonts w:ascii="Calibri" w:hAnsi="Calibri" w:cs="Calibri"/>
          <w:color w:val="auto"/>
        </w:rPr>
        <w:t xml:space="preserve">Going </w:t>
      </w:r>
      <w:r w:rsidR="00FB5449" w:rsidRPr="00580108">
        <w:rPr>
          <w:rFonts w:ascii="Calibri" w:hAnsi="Calibri" w:cs="Calibri"/>
          <w:color w:val="auto"/>
        </w:rPr>
        <w:t>to Confession</w:t>
      </w:r>
    </w:p>
    <w:p w14:paraId="062A5B31" w14:textId="77777777" w:rsidR="00C15E62" w:rsidRPr="00580108" w:rsidRDefault="006743B4" w:rsidP="00C15E62">
      <w:pPr>
        <w:pStyle w:val="ListParagraph"/>
        <w:numPr>
          <w:ilvl w:val="0"/>
          <w:numId w:val="9"/>
        </w:numPr>
        <w:spacing w:after="0"/>
        <w:rPr>
          <w:rFonts w:ascii="Calibri" w:hAnsi="Calibri" w:cs="Calibri"/>
          <w:color w:val="auto"/>
        </w:rPr>
      </w:pPr>
      <w:r w:rsidRPr="00580108">
        <w:rPr>
          <w:rFonts w:ascii="Calibri" w:hAnsi="Calibri" w:cs="Calibri"/>
          <w:color w:val="auto"/>
        </w:rPr>
        <w:t>R</w:t>
      </w:r>
      <w:r w:rsidR="00FB5449" w:rsidRPr="00580108">
        <w:rPr>
          <w:rFonts w:ascii="Calibri" w:hAnsi="Calibri" w:cs="Calibri"/>
          <w:color w:val="auto"/>
        </w:rPr>
        <w:t xml:space="preserve">eceiving the Eucharist on the first Friday of each month for nine consecutive months. </w:t>
      </w:r>
    </w:p>
    <w:p w14:paraId="3CD300FF" w14:textId="77777777" w:rsidR="00C15E62" w:rsidRPr="00580108" w:rsidRDefault="004E039B" w:rsidP="00C15E62">
      <w:pPr>
        <w:pStyle w:val="ListParagraph"/>
        <w:numPr>
          <w:ilvl w:val="0"/>
          <w:numId w:val="9"/>
        </w:numPr>
        <w:spacing w:after="0"/>
        <w:rPr>
          <w:rFonts w:ascii="Calibri" w:hAnsi="Calibri" w:cs="Calibri"/>
          <w:color w:val="auto"/>
        </w:rPr>
      </w:pPr>
      <w:r w:rsidRPr="00580108">
        <w:rPr>
          <w:rFonts w:ascii="Calibri" w:hAnsi="Calibri" w:cs="Calibri"/>
          <w:color w:val="auto"/>
        </w:rPr>
        <w:t>Undertak</w:t>
      </w:r>
      <w:r w:rsidR="000519C5" w:rsidRPr="00580108">
        <w:rPr>
          <w:rFonts w:ascii="Calibri" w:hAnsi="Calibri" w:cs="Calibri"/>
          <w:color w:val="auto"/>
        </w:rPr>
        <w:t>ing</w:t>
      </w:r>
      <w:r w:rsidR="00FB5449" w:rsidRPr="00580108">
        <w:rPr>
          <w:rFonts w:ascii="Calibri" w:hAnsi="Calibri" w:cs="Calibri"/>
          <w:color w:val="auto"/>
        </w:rPr>
        <w:t xml:space="preserve"> Eucharistic Adoration for one hour on Thursdays. </w:t>
      </w:r>
      <w:r w:rsidRPr="00580108">
        <w:rPr>
          <w:rFonts w:ascii="Calibri" w:hAnsi="Calibri" w:cs="Calibri"/>
          <w:color w:val="auto"/>
        </w:rPr>
        <w:t>This</w:t>
      </w:r>
      <w:r w:rsidR="00FB5449" w:rsidRPr="00580108">
        <w:rPr>
          <w:rFonts w:ascii="Calibri" w:hAnsi="Calibri" w:cs="Calibri"/>
          <w:color w:val="auto"/>
        </w:rPr>
        <w:t xml:space="preserve"> Holy Hour can be made alone or as part of a group with formal prayers.</w:t>
      </w:r>
    </w:p>
    <w:p w14:paraId="3B158BAD" w14:textId="2157B54D" w:rsidR="00FB5449" w:rsidRPr="00580108" w:rsidRDefault="00FB5449" w:rsidP="00C15E62">
      <w:pPr>
        <w:pStyle w:val="ListParagraph"/>
        <w:numPr>
          <w:ilvl w:val="0"/>
          <w:numId w:val="9"/>
        </w:numPr>
        <w:spacing w:after="0"/>
        <w:rPr>
          <w:rFonts w:ascii="Calibri" w:hAnsi="Calibri" w:cs="Calibri"/>
          <w:color w:val="auto"/>
        </w:rPr>
      </w:pPr>
      <w:r w:rsidRPr="00580108">
        <w:rPr>
          <w:rFonts w:ascii="Calibri" w:hAnsi="Calibri" w:cs="Calibri"/>
          <w:color w:val="auto"/>
        </w:rPr>
        <w:t>Celebrat</w:t>
      </w:r>
      <w:r w:rsidR="000519C5" w:rsidRPr="00580108">
        <w:rPr>
          <w:rFonts w:ascii="Calibri" w:hAnsi="Calibri" w:cs="Calibri"/>
          <w:color w:val="auto"/>
        </w:rPr>
        <w:t>ing</w:t>
      </w:r>
      <w:r w:rsidRPr="00580108">
        <w:rPr>
          <w:rFonts w:ascii="Calibri" w:hAnsi="Calibri" w:cs="Calibri"/>
          <w:color w:val="auto"/>
        </w:rPr>
        <w:t xml:space="preserve"> the Feast of the Sacred Heart</w:t>
      </w:r>
    </w:p>
    <w:p w14:paraId="19804C74" w14:textId="77777777" w:rsidR="00C15E62" w:rsidRPr="00580108" w:rsidRDefault="00C15E62" w:rsidP="00C15E62">
      <w:pPr>
        <w:spacing w:after="0"/>
        <w:ind w:left="0"/>
        <w:rPr>
          <w:rFonts w:ascii="Calibri" w:hAnsi="Calibri" w:cs="Calibri"/>
          <w:color w:val="auto"/>
        </w:rPr>
      </w:pPr>
    </w:p>
    <w:p w14:paraId="6302274A" w14:textId="05DA0F0E" w:rsidR="00FB5449" w:rsidRPr="00580108" w:rsidRDefault="000519C5" w:rsidP="00C15E62">
      <w:pPr>
        <w:spacing w:after="0"/>
        <w:ind w:left="0"/>
        <w:rPr>
          <w:rFonts w:ascii="Calibri" w:hAnsi="Calibri" w:cs="Calibri"/>
          <w:b/>
          <w:bCs/>
          <w:color w:val="auto"/>
          <w:sz w:val="28"/>
          <w:szCs w:val="28"/>
        </w:rPr>
      </w:pPr>
      <w:r w:rsidRPr="00580108">
        <w:rPr>
          <w:rFonts w:ascii="Calibri" w:hAnsi="Calibri" w:cs="Calibri"/>
          <w:b/>
          <w:bCs/>
          <w:color w:val="auto"/>
          <w:sz w:val="28"/>
          <w:szCs w:val="28"/>
        </w:rPr>
        <w:t>The Prayer</w:t>
      </w:r>
      <w:r w:rsidR="00FB5449" w:rsidRPr="00580108">
        <w:rPr>
          <w:rFonts w:ascii="Calibri" w:hAnsi="Calibri" w:cs="Calibri"/>
          <w:b/>
          <w:bCs/>
          <w:color w:val="auto"/>
          <w:sz w:val="28"/>
          <w:szCs w:val="28"/>
        </w:rPr>
        <w:t xml:space="preserve"> of Reparation to the Sacred Heart</w:t>
      </w:r>
    </w:p>
    <w:p w14:paraId="64AA2F80" w14:textId="6A01B2BD" w:rsidR="00FB5449" w:rsidRPr="00580108" w:rsidRDefault="00FB5449" w:rsidP="00C15E62">
      <w:pPr>
        <w:spacing w:after="0"/>
        <w:ind w:left="0"/>
        <w:rPr>
          <w:rFonts w:ascii="Calibri" w:hAnsi="Calibri" w:cs="Calibri"/>
          <w:color w:val="auto"/>
        </w:rPr>
      </w:pPr>
      <w:r w:rsidRPr="00580108">
        <w:rPr>
          <w:rFonts w:ascii="Calibri" w:hAnsi="Calibri" w:cs="Calibri"/>
          <w:color w:val="auto"/>
        </w:rPr>
        <w:t xml:space="preserve">Most sweet Jesus, whose overflowing charity for men is requited by so much forgetfulness, negligence and contempt, behold us prostrate before </w:t>
      </w:r>
      <w:r w:rsidR="000519C5" w:rsidRPr="00580108">
        <w:rPr>
          <w:rFonts w:ascii="Calibri" w:hAnsi="Calibri" w:cs="Calibri"/>
          <w:color w:val="auto"/>
        </w:rPr>
        <w:t>You</w:t>
      </w:r>
      <w:r w:rsidRPr="00580108">
        <w:rPr>
          <w:rFonts w:ascii="Calibri" w:hAnsi="Calibri" w:cs="Calibri"/>
          <w:color w:val="auto"/>
        </w:rPr>
        <w:t xml:space="preserve">, eager to repair by a special act of homage the cruel indifference and injuries to which </w:t>
      </w:r>
      <w:r w:rsidR="000519C5" w:rsidRPr="00580108">
        <w:rPr>
          <w:rFonts w:ascii="Calibri" w:hAnsi="Calibri" w:cs="Calibri"/>
          <w:color w:val="auto"/>
        </w:rPr>
        <w:t>Your</w:t>
      </w:r>
      <w:r w:rsidRPr="00580108">
        <w:rPr>
          <w:rFonts w:ascii="Calibri" w:hAnsi="Calibri" w:cs="Calibri"/>
          <w:color w:val="auto"/>
        </w:rPr>
        <w:t xml:space="preserve"> loving Heart is subject.</w:t>
      </w:r>
    </w:p>
    <w:p w14:paraId="66780253" w14:textId="77777777" w:rsidR="004F5367" w:rsidRPr="00580108" w:rsidRDefault="00FB5449" w:rsidP="004F5367">
      <w:pPr>
        <w:spacing w:after="0"/>
        <w:ind w:left="0" w:firstLine="720"/>
        <w:rPr>
          <w:rFonts w:ascii="Calibri" w:hAnsi="Calibri" w:cs="Calibri"/>
          <w:color w:val="auto"/>
        </w:rPr>
      </w:pPr>
      <w:r w:rsidRPr="00580108">
        <w:rPr>
          <w:rFonts w:ascii="Calibri" w:hAnsi="Calibri" w:cs="Calibri"/>
          <w:color w:val="auto"/>
        </w:rPr>
        <w:t>Mindful</w:t>
      </w:r>
      <w:r w:rsidR="000519C5" w:rsidRPr="00580108">
        <w:rPr>
          <w:rFonts w:ascii="Calibri" w:hAnsi="Calibri" w:cs="Calibri"/>
          <w:color w:val="auto"/>
        </w:rPr>
        <w:t xml:space="preserve"> </w:t>
      </w:r>
      <w:r w:rsidRPr="00580108">
        <w:rPr>
          <w:rFonts w:ascii="Calibri" w:hAnsi="Calibri" w:cs="Calibri"/>
          <w:color w:val="auto"/>
        </w:rPr>
        <w:t xml:space="preserve">that we ourselves have had a share in such indignities, which we now deplore, we humbly ask </w:t>
      </w:r>
      <w:r w:rsidR="000519C5" w:rsidRPr="00580108">
        <w:rPr>
          <w:rFonts w:ascii="Calibri" w:hAnsi="Calibri" w:cs="Calibri"/>
          <w:color w:val="auto"/>
        </w:rPr>
        <w:t>Your</w:t>
      </w:r>
      <w:r w:rsidRPr="00580108">
        <w:rPr>
          <w:rFonts w:ascii="Calibri" w:hAnsi="Calibri" w:cs="Calibri"/>
          <w:color w:val="auto"/>
        </w:rPr>
        <w:t xml:space="preserve"> pardon and declare our readiness to atone</w:t>
      </w:r>
      <w:r w:rsidR="000519C5" w:rsidRPr="00580108">
        <w:rPr>
          <w:rFonts w:ascii="Calibri" w:hAnsi="Calibri" w:cs="Calibri"/>
          <w:color w:val="auto"/>
        </w:rPr>
        <w:t>. We do this</w:t>
      </w:r>
      <w:r w:rsidRPr="00580108">
        <w:rPr>
          <w:rFonts w:ascii="Calibri" w:hAnsi="Calibri" w:cs="Calibri"/>
          <w:color w:val="auto"/>
        </w:rPr>
        <w:t xml:space="preserve"> not only for our own personal offen</w:t>
      </w:r>
      <w:r w:rsidR="000519C5" w:rsidRPr="00580108">
        <w:rPr>
          <w:rFonts w:ascii="Calibri" w:hAnsi="Calibri" w:cs="Calibri"/>
          <w:color w:val="auto"/>
        </w:rPr>
        <w:t>c</w:t>
      </w:r>
      <w:r w:rsidRPr="00580108">
        <w:rPr>
          <w:rFonts w:ascii="Calibri" w:hAnsi="Calibri" w:cs="Calibri"/>
          <w:color w:val="auto"/>
        </w:rPr>
        <w:t xml:space="preserve">es, but also for </w:t>
      </w:r>
      <w:r w:rsidR="000519C5" w:rsidRPr="00580108">
        <w:rPr>
          <w:rFonts w:ascii="Calibri" w:hAnsi="Calibri" w:cs="Calibri"/>
          <w:color w:val="auto"/>
        </w:rPr>
        <w:t>the offences of others</w:t>
      </w:r>
      <w:r w:rsidRPr="00580108">
        <w:rPr>
          <w:rFonts w:ascii="Calibri" w:hAnsi="Calibri" w:cs="Calibri"/>
          <w:color w:val="auto"/>
        </w:rPr>
        <w:t xml:space="preserve"> who, straying from the path of salvation, </w:t>
      </w:r>
      <w:r w:rsidR="000519C5" w:rsidRPr="00580108">
        <w:rPr>
          <w:rFonts w:ascii="Calibri" w:hAnsi="Calibri" w:cs="Calibri"/>
          <w:color w:val="auto"/>
        </w:rPr>
        <w:t xml:space="preserve">obstinately </w:t>
      </w:r>
      <w:r w:rsidRPr="00580108">
        <w:rPr>
          <w:rFonts w:ascii="Calibri" w:hAnsi="Calibri" w:cs="Calibri"/>
          <w:color w:val="auto"/>
        </w:rPr>
        <w:t xml:space="preserve">refuse to follow </w:t>
      </w:r>
      <w:r w:rsidR="000519C5" w:rsidRPr="00580108">
        <w:rPr>
          <w:rFonts w:ascii="Calibri" w:hAnsi="Calibri" w:cs="Calibri"/>
          <w:color w:val="auto"/>
        </w:rPr>
        <w:t>You</w:t>
      </w:r>
      <w:r w:rsidRPr="00580108">
        <w:rPr>
          <w:rFonts w:ascii="Calibri" w:hAnsi="Calibri" w:cs="Calibri"/>
          <w:color w:val="auto"/>
        </w:rPr>
        <w:t>, their Shepherd</w:t>
      </w:r>
      <w:r w:rsidR="000519C5" w:rsidRPr="00580108">
        <w:rPr>
          <w:rFonts w:ascii="Calibri" w:hAnsi="Calibri" w:cs="Calibri"/>
          <w:color w:val="auto"/>
        </w:rPr>
        <w:t>;</w:t>
      </w:r>
      <w:r w:rsidRPr="00580108">
        <w:rPr>
          <w:rFonts w:ascii="Calibri" w:hAnsi="Calibri" w:cs="Calibri"/>
          <w:color w:val="auto"/>
        </w:rPr>
        <w:t xml:space="preserve"> or</w:t>
      </w:r>
      <w:r w:rsidR="000519C5" w:rsidRPr="00580108">
        <w:rPr>
          <w:rFonts w:ascii="Calibri" w:hAnsi="Calibri" w:cs="Calibri"/>
          <w:color w:val="auto"/>
        </w:rPr>
        <w:t xml:space="preserve"> who have renounced</w:t>
      </w:r>
      <w:r w:rsidRPr="00580108">
        <w:rPr>
          <w:rFonts w:ascii="Calibri" w:hAnsi="Calibri" w:cs="Calibri"/>
          <w:color w:val="auto"/>
        </w:rPr>
        <w:t xml:space="preserve"> the promises of their baptism</w:t>
      </w:r>
      <w:r w:rsidR="000519C5" w:rsidRPr="00580108">
        <w:rPr>
          <w:rFonts w:ascii="Calibri" w:hAnsi="Calibri" w:cs="Calibri"/>
          <w:color w:val="auto"/>
        </w:rPr>
        <w:t xml:space="preserve"> and</w:t>
      </w:r>
      <w:r w:rsidRPr="00580108">
        <w:rPr>
          <w:rFonts w:ascii="Calibri" w:hAnsi="Calibri" w:cs="Calibri"/>
          <w:color w:val="auto"/>
        </w:rPr>
        <w:t xml:space="preserve"> cast off the sweet yoke of </w:t>
      </w:r>
      <w:r w:rsidR="000519C5" w:rsidRPr="00580108">
        <w:rPr>
          <w:rFonts w:ascii="Calibri" w:hAnsi="Calibri" w:cs="Calibri"/>
          <w:color w:val="auto"/>
        </w:rPr>
        <w:t>Your</w:t>
      </w:r>
      <w:r w:rsidRPr="00580108">
        <w:rPr>
          <w:rFonts w:ascii="Calibri" w:hAnsi="Calibri" w:cs="Calibri"/>
          <w:color w:val="auto"/>
        </w:rPr>
        <w:t xml:space="preserve"> law.</w:t>
      </w:r>
    </w:p>
    <w:p w14:paraId="48BFF8D0" w14:textId="77777777" w:rsidR="004F5367" w:rsidRPr="00580108" w:rsidRDefault="00FB5449" w:rsidP="004F5367">
      <w:pPr>
        <w:spacing w:after="0"/>
        <w:ind w:left="0" w:firstLine="720"/>
        <w:rPr>
          <w:rFonts w:ascii="Calibri" w:hAnsi="Calibri" w:cs="Calibri"/>
          <w:color w:val="auto"/>
        </w:rPr>
      </w:pPr>
      <w:r w:rsidRPr="00580108">
        <w:rPr>
          <w:rFonts w:ascii="Calibri" w:hAnsi="Calibri" w:cs="Calibri"/>
          <w:color w:val="auto"/>
        </w:rPr>
        <w:t xml:space="preserve">We </w:t>
      </w:r>
      <w:r w:rsidR="00C37438" w:rsidRPr="00580108">
        <w:rPr>
          <w:rFonts w:ascii="Calibri" w:hAnsi="Calibri" w:cs="Calibri"/>
          <w:color w:val="auto"/>
        </w:rPr>
        <w:t>resolve</w:t>
      </w:r>
      <w:r w:rsidRPr="00580108">
        <w:rPr>
          <w:rFonts w:ascii="Calibri" w:hAnsi="Calibri" w:cs="Calibri"/>
          <w:color w:val="auto"/>
        </w:rPr>
        <w:t xml:space="preserve"> to expiate </w:t>
      </w:r>
      <w:r w:rsidR="00E5595D" w:rsidRPr="00580108">
        <w:rPr>
          <w:rFonts w:ascii="Calibri" w:hAnsi="Calibri" w:cs="Calibri"/>
          <w:color w:val="auto"/>
        </w:rPr>
        <w:t>the</w:t>
      </w:r>
      <w:r w:rsidRPr="00580108">
        <w:rPr>
          <w:rFonts w:ascii="Calibri" w:hAnsi="Calibri" w:cs="Calibri"/>
          <w:color w:val="auto"/>
        </w:rPr>
        <w:t xml:space="preserve"> outrage</w:t>
      </w:r>
      <w:r w:rsidR="00E5595D" w:rsidRPr="00580108">
        <w:rPr>
          <w:rFonts w:ascii="Calibri" w:hAnsi="Calibri" w:cs="Calibri"/>
          <w:color w:val="auto"/>
        </w:rPr>
        <w:t>s</w:t>
      </w:r>
      <w:r w:rsidRPr="00580108">
        <w:rPr>
          <w:rFonts w:ascii="Calibri" w:hAnsi="Calibri" w:cs="Calibri"/>
          <w:color w:val="auto"/>
        </w:rPr>
        <w:t xml:space="preserve"> committed against </w:t>
      </w:r>
      <w:r w:rsidR="000519C5" w:rsidRPr="00580108">
        <w:rPr>
          <w:rFonts w:ascii="Calibri" w:hAnsi="Calibri" w:cs="Calibri"/>
          <w:color w:val="auto"/>
        </w:rPr>
        <w:t>You</w:t>
      </w:r>
      <w:r w:rsidR="00C37438" w:rsidRPr="00580108">
        <w:rPr>
          <w:rFonts w:ascii="Calibri" w:hAnsi="Calibri" w:cs="Calibri"/>
          <w:color w:val="auto"/>
        </w:rPr>
        <w:t xml:space="preserve">, determined to make </w:t>
      </w:r>
      <w:r w:rsidRPr="00580108">
        <w:rPr>
          <w:rFonts w:ascii="Calibri" w:hAnsi="Calibri" w:cs="Calibri"/>
          <w:color w:val="auto"/>
        </w:rPr>
        <w:t>amends for the manifold offen</w:t>
      </w:r>
      <w:r w:rsidR="00C37438" w:rsidRPr="00580108">
        <w:rPr>
          <w:rFonts w:ascii="Calibri" w:hAnsi="Calibri" w:cs="Calibri"/>
          <w:color w:val="auto"/>
        </w:rPr>
        <w:t xml:space="preserve">ces that offend Your Sacred Heart, including immodesty, corruption, the violations of Sundays and holy days, and the sins of blasphemy. We also strive to make amends </w:t>
      </w:r>
      <w:r w:rsidRPr="00580108">
        <w:rPr>
          <w:rFonts w:ascii="Calibri" w:hAnsi="Calibri" w:cs="Calibri"/>
          <w:color w:val="auto"/>
        </w:rPr>
        <w:t xml:space="preserve">for the insults to which </w:t>
      </w:r>
      <w:r w:rsidR="00C37438" w:rsidRPr="00580108">
        <w:rPr>
          <w:rFonts w:ascii="Calibri" w:hAnsi="Calibri" w:cs="Calibri"/>
          <w:color w:val="auto"/>
        </w:rPr>
        <w:t>the Pope and the clergy are subjected to; for acts of sacrilege against the Church, its teaching and in particular, against the Blessed Sacrament. We also ask for forgiveness and make amends by prayers, for the</w:t>
      </w:r>
      <w:r w:rsidRPr="00580108">
        <w:rPr>
          <w:rFonts w:ascii="Calibri" w:hAnsi="Calibri" w:cs="Calibri"/>
          <w:color w:val="auto"/>
        </w:rPr>
        <w:t xml:space="preserve"> crimes of nations who resist the rights and teaching authority of the Church</w:t>
      </w:r>
      <w:r w:rsidR="00C37438" w:rsidRPr="00580108">
        <w:rPr>
          <w:rFonts w:ascii="Calibri" w:hAnsi="Calibri" w:cs="Calibri"/>
          <w:color w:val="auto"/>
        </w:rPr>
        <w:t>.</w:t>
      </w:r>
    </w:p>
    <w:p w14:paraId="59F40915" w14:textId="77777777" w:rsidR="004F5367" w:rsidRPr="00580108" w:rsidRDefault="00C37438" w:rsidP="004F5367">
      <w:pPr>
        <w:spacing w:after="0"/>
        <w:ind w:left="0" w:firstLine="720"/>
        <w:rPr>
          <w:rFonts w:ascii="Calibri" w:hAnsi="Calibri" w:cs="Calibri"/>
          <w:color w:val="auto"/>
        </w:rPr>
      </w:pPr>
      <w:r w:rsidRPr="00580108">
        <w:rPr>
          <w:rFonts w:ascii="Calibri" w:hAnsi="Calibri" w:cs="Calibri"/>
          <w:color w:val="auto"/>
        </w:rPr>
        <w:t xml:space="preserve">We now join in prayerful reparations for any and all violations against Your Divinity and the immense sacrifice you undertook on Calvary, which we honour in the Mass. We offer these reparations in union with </w:t>
      </w:r>
      <w:r w:rsidR="00FB5449" w:rsidRPr="00580108">
        <w:rPr>
          <w:rFonts w:ascii="Calibri" w:hAnsi="Calibri" w:cs="Calibri"/>
          <w:color w:val="auto"/>
        </w:rPr>
        <w:t xml:space="preserve">the acts of atonement of </w:t>
      </w:r>
      <w:r w:rsidRPr="00580108">
        <w:rPr>
          <w:rFonts w:ascii="Calibri" w:hAnsi="Calibri" w:cs="Calibri"/>
          <w:color w:val="auto"/>
        </w:rPr>
        <w:t>Your Blessed</w:t>
      </w:r>
      <w:r w:rsidR="00FB5449" w:rsidRPr="00580108">
        <w:rPr>
          <w:rFonts w:ascii="Calibri" w:hAnsi="Calibri" w:cs="Calibri"/>
          <w:color w:val="auto"/>
        </w:rPr>
        <w:t xml:space="preserve"> Mother</w:t>
      </w:r>
      <w:r w:rsidRPr="00580108">
        <w:rPr>
          <w:rFonts w:ascii="Calibri" w:hAnsi="Calibri" w:cs="Calibri"/>
          <w:color w:val="auto"/>
        </w:rPr>
        <w:t>, those of the Saints and the pious faithful. We promise to continue with these reparations,</w:t>
      </w:r>
      <w:r w:rsidR="00FB5449" w:rsidRPr="00580108">
        <w:rPr>
          <w:rFonts w:ascii="Calibri" w:hAnsi="Calibri" w:cs="Calibri"/>
          <w:color w:val="auto"/>
        </w:rPr>
        <w:t xml:space="preserve"> with the help of </w:t>
      </w:r>
      <w:r w:rsidRPr="00580108">
        <w:rPr>
          <w:rFonts w:ascii="Calibri" w:hAnsi="Calibri" w:cs="Calibri"/>
          <w:color w:val="auto"/>
        </w:rPr>
        <w:t>Your</w:t>
      </w:r>
      <w:r w:rsidR="00FB5449" w:rsidRPr="00580108">
        <w:rPr>
          <w:rFonts w:ascii="Calibri" w:hAnsi="Calibri" w:cs="Calibri"/>
          <w:color w:val="auto"/>
        </w:rPr>
        <w:t xml:space="preserve"> grace, for all the sins we and others have committed in the past. </w:t>
      </w:r>
      <w:r w:rsidR="008404A6" w:rsidRPr="00580108">
        <w:rPr>
          <w:rFonts w:ascii="Calibri" w:hAnsi="Calibri" w:cs="Calibri"/>
          <w:color w:val="auto"/>
        </w:rPr>
        <w:t>We promise to</w:t>
      </w:r>
      <w:r w:rsidR="00FB5449" w:rsidRPr="00580108">
        <w:rPr>
          <w:rFonts w:ascii="Calibri" w:hAnsi="Calibri" w:cs="Calibri"/>
          <w:color w:val="auto"/>
        </w:rPr>
        <w:t xml:space="preserve"> live a life of unswerving faith, of purity of conduct, of perfect observance of the precepts of the Gospel and especially of charity. We promise to </w:t>
      </w:r>
      <w:r w:rsidR="008404A6" w:rsidRPr="00580108">
        <w:rPr>
          <w:rFonts w:ascii="Calibri" w:hAnsi="Calibri" w:cs="Calibri"/>
          <w:color w:val="auto"/>
        </w:rPr>
        <w:t xml:space="preserve">do this to </w:t>
      </w:r>
      <w:r w:rsidR="00FB5449" w:rsidRPr="00580108">
        <w:rPr>
          <w:rFonts w:ascii="Calibri" w:hAnsi="Calibri" w:cs="Calibri"/>
          <w:color w:val="auto"/>
        </w:rPr>
        <w:t xml:space="preserve">the best of our power </w:t>
      </w:r>
      <w:r w:rsidR="008404A6" w:rsidRPr="00580108">
        <w:rPr>
          <w:rFonts w:ascii="Calibri" w:hAnsi="Calibri" w:cs="Calibri"/>
          <w:color w:val="auto"/>
        </w:rPr>
        <w:t xml:space="preserve">and to </w:t>
      </w:r>
      <w:r w:rsidR="00FB5449" w:rsidRPr="00580108">
        <w:rPr>
          <w:rFonts w:ascii="Calibri" w:hAnsi="Calibri" w:cs="Calibri"/>
          <w:color w:val="auto"/>
        </w:rPr>
        <w:t>t</w:t>
      </w:r>
      <w:r w:rsidR="008404A6" w:rsidRPr="00580108">
        <w:rPr>
          <w:rFonts w:ascii="Calibri" w:hAnsi="Calibri" w:cs="Calibri"/>
          <w:color w:val="auto"/>
        </w:rPr>
        <w:t xml:space="preserve">ry to deter </w:t>
      </w:r>
      <w:r w:rsidR="00FB5449" w:rsidRPr="00580108">
        <w:rPr>
          <w:rFonts w:ascii="Calibri" w:hAnsi="Calibri" w:cs="Calibri"/>
          <w:color w:val="auto"/>
        </w:rPr>
        <w:t xml:space="preserve">others from offending </w:t>
      </w:r>
      <w:r w:rsidR="008404A6" w:rsidRPr="00580108">
        <w:rPr>
          <w:rFonts w:ascii="Calibri" w:hAnsi="Calibri" w:cs="Calibri"/>
          <w:color w:val="auto"/>
        </w:rPr>
        <w:t xml:space="preserve">You, and to try to </w:t>
      </w:r>
      <w:r w:rsidR="00FB5449" w:rsidRPr="00580108">
        <w:rPr>
          <w:rFonts w:ascii="Calibri" w:hAnsi="Calibri" w:cs="Calibri"/>
          <w:color w:val="auto"/>
        </w:rPr>
        <w:t xml:space="preserve">bring as many as possible to follow </w:t>
      </w:r>
      <w:r w:rsidR="008404A6" w:rsidRPr="00580108">
        <w:rPr>
          <w:rFonts w:ascii="Calibri" w:hAnsi="Calibri" w:cs="Calibri"/>
          <w:color w:val="auto"/>
        </w:rPr>
        <w:t>You and the precepts of Your Church</w:t>
      </w:r>
      <w:r w:rsidR="00FB5449" w:rsidRPr="00580108">
        <w:rPr>
          <w:rFonts w:ascii="Calibri" w:hAnsi="Calibri" w:cs="Calibri"/>
          <w:color w:val="auto"/>
        </w:rPr>
        <w:t>.</w:t>
      </w:r>
    </w:p>
    <w:p w14:paraId="41DD5918" w14:textId="79787877" w:rsidR="00FB5449" w:rsidRPr="00580108" w:rsidRDefault="00FB5449" w:rsidP="004F5367">
      <w:pPr>
        <w:spacing w:after="0"/>
        <w:ind w:left="0" w:firstLine="720"/>
        <w:rPr>
          <w:rFonts w:ascii="Calibri" w:hAnsi="Calibri" w:cs="Calibri"/>
          <w:color w:val="auto"/>
        </w:rPr>
      </w:pPr>
      <w:r w:rsidRPr="00580108">
        <w:rPr>
          <w:rFonts w:ascii="Calibri" w:hAnsi="Calibri" w:cs="Calibri"/>
          <w:color w:val="auto"/>
        </w:rPr>
        <w:t xml:space="preserve">O loving Jesus, through the intercession of the Blessed Virgin Mother, our model in reparation, deign to receive the voluntary offering we make </w:t>
      </w:r>
      <w:r w:rsidR="008404A6" w:rsidRPr="00580108">
        <w:rPr>
          <w:rFonts w:ascii="Calibri" w:hAnsi="Calibri" w:cs="Calibri"/>
          <w:color w:val="auto"/>
        </w:rPr>
        <w:t xml:space="preserve">of these reparations. We ask for </w:t>
      </w:r>
      <w:r w:rsidRPr="00580108">
        <w:rPr>
          <w:rFonts w:ascii="Calibri" w:hAnsi="Calibri" w:cs="Calibri"/>
          <w:color w:val="auto"/>
        </w:rPr>
        <w:t>the crowning gift of perseverance</w:t>
      </w:r>
      <w:r w:rsidR="008404A6" w:rsidRPr="00580108">
        <w:rPr>
          <w:rFonts w:ascii="Calibri" w:hAnsi="Calibri" w:cs="Calibri"/>
          <w:color w:val="auto"/>
        </w:rPr>
        <w:t>, to</w:t>
      </w:r>
      <w:r w:rsidRPr="00580108">
        <w:rPr>
          <w:rFonts w:ascii="Calibri" w:hAnsi="Calibri" w:cs="Calibri"/>
          <w:color w:val="auto"/>
        </w:rPr>
        <w:t xml:space="preserve"> keep us faithful in our duty and the allegiance we owe </w:t>
      </w:r>
      <w:r w:rsidR="008404A6" w:rsidRPr="00580108">
        <w:rPr>
          <w:rFonts w:ascii="Calibri" w:hAnsi="Calibri" w:cs="Calibri"/>
          <w:color w:val="auto"/>
        </w:rPr>
        <w:t>You</w:t>
      </w:r>
      <w:r w:rsidRPr="00580108">
        <w:rPr>
          <w:rFonts w:ascii="Calibri" w:hAnsi="Calibri" w:cs="Calibri"/>
          <w:color w:val="auto"/>
        </w:rPr>
        <w:t>, so that we may all one day come to</w:t>
      </w:r>
      <w:r w:rsidR="008404A6" w:rsidRPr="00580108">
        <w:rPr>
          <w:rFonts w:ascii="Calibri" w:hAnsi="Calibri" w:cs="Calibri"/>
          <w:color w:val="auto"/>
        </w:rPr>
        <w:t xml:space="preserve"> rest in</w:t>
      </w:r>
      <w:r w:rsidRPr="00580108">
        <w:rPr>
          <w:rFonts w:ascii="Calibri" w:hAnsi="Calibri" w:cs="Calibri"/>
          <w:color w:val="auto"/>
        </w:rPr>
        <w:t xml:space="preserve"> that happy home, where with the Father and the Holy Spirit </w:t>
      </w:r>
      <w:r w:rsidR="008404A6" w:rsidRPr="00580108">
        <w:rPr>
          <w:rFonts w:ascii="Calibri" w:hAnsi="Calibri" w:cs="Calibri"/>
          <w:color w:val="auto"/>
        </w:rPr>
        <w:t>You also live and reign</w:t>
      </w:r>
      <w:r w:rsidRPr="00580108">
        <w:rPr>
          <w:rFonts w:ascii="Calibri" w:hAnsi="Calibri" w:cs="Calibri"/>
          <w:color w:val="auto"/>
        </w:rPr>
        <w:t>,</w:t>
      </w:r>
      <w:r w:rsidR="008404A6" w:rsidRPr="00580108">
        <w:rPr>
          <w:rFonts w:ascii="Calibri" w:hAnsi="Calibri" w:cs="Calibri"/>
          <w:color w:val="auto"/>
        </w:rPr>
        <w:t xml:space="preserve"> </w:t>
      </w:r>
      <w:r w:rsidRPr="00580108">
        <w:rPr>
          <w:rFonts w:ascii="Calibri" w:hAnsi="Calibri" w:cs="Calibri"/>
          <w:color w:val="auto"/>
        </w:rPr>
        <w:t>Amen.</w:t>
      </w:r>
    </w:p>
    <w:p w14:paraId="7268F819" w14:textId="5E63007A" w:rsidR="009C4572" w:rsidRPr="00580108" w:rsidRDefault="009C4572" w:rsidP="00E96E97">
      <w:pPr>
        <w:spacing w:after="0"/>
        <w:rPr>
          <w:rFonts w:ascii="Calibri" w:hAnsi="Calibri" w:cs="Calibri"/>
          <w:color w:val="auto"/>
        </w:rPr>
      </w:pPr>
    </w:p>
    <w:p w14:paraId="63AFC456" w14:textId="77661CF8" w:rsidR="00FB5449" w:rsidRPr="00580108" w:rsidRDefault="00FB5449" w:rsidP="004F5367">
      <w:pPr>
        <w:spacing w:after="0"/>
        <w:ind w:left="0"/>
        <w:rPr>
          <w:rFonts w:ascii="Calibri" w:hAnsi="Calibri" w:cs="Calibri"/>
          <w:b/>
          <w:bCs/>
          <w:color w:val="auto"/>
        </w:rPr>
      </w:pPr>
      <w:r w:rsidRPr="00580108">
        <w:rPr>
          <w:rFonts w:ascii="Calibri" w:hAnsi="Calibri" w:cs="Calibri"/>
          <w:b/>
          <w:bCs/>
          <w:color w:val="auto"/>
        </w:rPr>
        <w:t>Enthronement of the Sacred Heart</w:t>
      </w:r>
      <w:r w:rsidR="008404A6" w:rsidRPr="00580108">
        <w:rPr>
          <w:rFonts w:ascii="Calibri" w:hAnsi="Calibri" w:cs="Calibri"/>
          <w:b/>
          <w:bCs/>
          <w:color w:val="auto"/>
        </w:rPr>
        <w:t xml:space="preserve"> in our homes</w:t>
      </w:r>
    </w:p>
    <w:p w14:paraId="55CB75F1" w14:textId="77777777" w:rsidR="004F5367" w:rsidRPr="00580108" w:rsidRDefault="004F5367" w:rsidP="00E96E97">
      <w:pPr>
        <w:spacing w:after="0"/>
        <w:rPr>
          <w:rFonts w:ascii="Calibri" w:hAnsi="Calibri" w:cs="Calibri"/>
          <w:color w:val="auto"/>
        </w:rPr>
      </w:pPr>
    </w:p>
    <w:p w14:paraId="407C9694" w14:textId="03491EC0" w:rsidR="00FB5449" w:rsidRPr="00580108" w:rsidRDefault="00FB5449" w:rsidP="004F5367">
      <w:pPr>
        <w:spacing w:after="0"/>
        <w:ind w:left="0"/>
        <w:rPr>
          <w:rFonts w:ascii="Calibri" w:hAnsi="Calibri" w:cs="Calibri"/>
          <w:color w:val="auto"/>
        </w:rPr>
      </w:pPr>
      <w:r w:rsidRPr="00580108">
        <w:rPr>
          <w:rFonts w:ascii="Calibri" w:hAnsi="Calibri" w:cs="Calibri"/>
          <w:color w:val="auto"/>
        </w:rPr>
        <w:t>This recognition is manifest by giving the image of the Sacred Heart of Jesus a place of honor in the home which is solemnly offered</w:t>
      </w:r>
      <w:r w:rsidR="00E5595D" w:rsidRPr="00580108">
        <w:rPr>
          <w:rFonts w:ascii="Calibri" w:hAnsi="Calibri" w:cs="Calibri"/>
          <w:color w:val="auto"/>
        </w:rPr>
        <w:t xml:space="preserve"> to</w:t>
      </w:r>
      <w:r w:rsidRPr="00580108">
        <w:rPr>
          <w:rFonts w:ascii="Calibri" w:hAnsi="Calibri" w:cs="Calibri"/>
          <w:color w:val="auto"/>
        </w:rPr>
        <w:t xml:space="preserve"> Him by an act of consecration. </w:t>
      </w:r>
      <w:r w:rsidR="008404A6" w:rsidRPr="00580108">
        <w:rPr>
          <w:rFonts w:ascii="Calibri" w:hAnsi="Calibri" w:cs="Calibri"/>
          <w:color w:val="auto"/>
        </w:rPr>
        <w:t>A</w:t>
      </w:r>
      <w:r w:rsidRPr="00580108">
        <w:rPr>
          <w:rFonts w:ascii="Calibri" w:hAnsi="Calibri" w:cs="Calibri"/>
          <w:color w:val="auto"/>
        </w:rPr>
        <w:t xml:space="preserve"> blessed image of the Sacred Heart is hung in </w:t>
      </w:r>
      <w:r w:rsidR="008404A6" w:rsidRPr="00580108">
        <w:rPr>
          <w:rFonts w:ascii="Calibri" w:hAnsi="Calibri" w:cs="Calibri"/>
          <w:color w:val="auto"/>
        </w:rPr>
        <w:t>a</w:t>
      </w:r>
      <w:r w:rsidRPr="00580108">
        <w:rPr>
          <w:rFonts w:ascii="Calibri" w:hAnsi="Calibri" w:cs="Calibri"/>
          <w:color w:val="auto"/>
        </w:rPr>
        <w:t xml:space="preserve"> prominent place in the home, and Sacred Scripture is placed before it. Formal prayers </w:t>
      </w:r>
      <w:r w:rsidR="00CD261A" w:rsidRPr="00580108">
        <w:rPr>
          <w:rFonts w:ascii="Calibri" w:hAnsi="Calibri" w:cs="Calibri"/>
          <w:color w:val="auto"/>
        </w:rPr>
        <w:t>follow</w:t>
      </w:r>
      <w:r w:rsidR="00E5595D" w:rsidRPr="00580108">
        <w:rPr>
          <w:rFonts w:ascii="Calibri" w:hAnsi="Calibri" w:cs="Calibri"/>
          <w:color w:val="auto"/>
        </w:rPr>
        <w:t>, including:</w:t>
      </w:r>
    </w:p>
    <w:p w14:paraId="3A50ADBD" w14:textId="77777777" w:rsidR="004F5367" w:rsidRPr="00580108" w:rsidRDefault="004F5367" w:rsidP="004F5367">
      <w:pPr>
        <w:spacing w:after="0"/>
        <w:ind w:left="0"/>
        <w:rPr>
          <w:rFonts w:ascii="Calibri" w:hAnsi="Calibri" w:cs="Calibri"/>
          <w:color w:val="auto"/>
        </w:rPr>
      </w:pPr>
    </w:p>
    <w:p w14:paraId="6DEB7E66" w14:textId="7FC4C1ED" w:rsidR="00FB5449" w:rsidRPr="00580108" w:rsidRDefault="00FB5449" w:rsidP="004F5367">
      <w:pPr>
        <w:spacing w:after="0"/>
        <w:ind w:left="0"/>
        <w:rPr>
          <w:rFonts w:ascii="Calibri" w:hAnsi="Calibri" w:cs="Calibri"/>
          <w:i/>
          <w:iCs/>
          <w:color w:val="auto"/>
        </w:rPr>
      </w:pPr>
      <w:r w:rsidRPr="00580108">
        <w:rPr>
          <w:rFonts w:ascii="Calibri" w:hAnsi="Calibri" w:cs="Calibri"/>
          <w:i/>
          <w:iCs/>
          <w:color w:val="auto"/>
        </w:rPr>
        <w:t>O Lord Jesus Christ, To your most Sacred Heart, I confide this intention:</w:t>
      </w:r>
      <w:r w:rsidR="008404A6" w:rsidRPr="00580108">
        <w:rPr>
          <w:rFonts w:ascii="Calibri" w:hAnsi="Calibri" w:cs="Calibri"/>
          <w:i/>
          <w:iCs/>
          <w:color w:val="auto"/>
        </w:rPr>
        <w:t xml:space="preserve"> </w:t>
      </w:r>
      <w:r w:rsidRPr="00580108">
        <w:rPr>
          <w:rFonts w:ascii="Calibri" w:hAnsi="Calibri" w:cs="Calibri"/>
          <w:i/>
          <w:iCs/>
          <w:color w:val="auto"/>
        </w:rPr>
        <w:t>(mention your intention)</w:t>
      </w:r>
      <w:r w:rsidR="008404A6" w:rsidRPr="00580108">
        <w:rPr>
          <w:rFonts w:ascii="Calibri" w:hAnsi="Calibri" w:cs="Calibri"/>
          <w:i/>
          <w:iCs/>
          <w:color w:val="auto"/>
        </w:rPr>
        <w:t xml:space="preserve">. </w:t>
      </w:r>
      <w:r w:rsidRPr="00580108">
        <w:rPr>
          <w:rFonts w:ascii="Calibri" w:hAnsi="Calibri" w:cs="Calibri"/>
          <w:i/>
          <w:iCs/>
          <w:color w:val="auto"/>
        </w:rPr>
        <w:t>Only look upon me, And then do What your Sacred Heart inspires.</w:t>
      </w:r>
      <w:r w:rsidR="008404A6" w:rsidRPr="00580108">
        <w:rPr>
          <w:rFonts w:ascii="Calibri" w:hAnsi="Calibri" w:cs="Calibri"/>
          <w:i/>
          <w:iCs/>
          <w:color w:val="auto"/>
        </w:rPr>
        <w:t xml:space="preserve"> </w:t>
      </w:r>
      <w:r w:rsidRPr="00580108">
        <w:rPr>
          <w:rFonts w:ascii="Calibri" w:hAnsi="Calibri" w:cs="Calibri"/>
          <w:i/>
          <w:iCs/>
          <w:color w:val="auto"/>
        </w:rPr>
        <w:t>Let your Sacred Heart decide</w:t>
      </w:r>
      <w:r w:rsidR="00CD261A" w:rsidRPr="00580108">
        <w:rPr>
          <w:rFonts w:ascii="Calibri" w:hAnsi="Calibri" w:cs="Calibri"/>
          <w:i/>
          <w:iCs/>
          <w:color w:val="auto"/>
        </w:rPr>
        <w:t>.</w:t>
      </w:r>
      <w:r w:rsidRPr="00580108">
        <w:rPr>
          <w:rFonts w:ascii="Calibri" w:hAnsi="Calibri" w:cs="Calibri"/>
          <w:i/>
          <w:iCs/>
          <w:color w:val="auto"/>
        </w:rPr>
        <w:t xml:space="preserve"> I count on it</w:t>
      </w:r>
      <w:r w:rsidR="00CD261A" w:rsidRPr="00580108">
        <w:rPr>
          <w:rFonts w:ascii="Calibri" w:hAnsi="Calibri" w:cs="Calibri"/>
          <w:i/>
          <w:iCs/>
          <w:color w:val="auto"/>
        </w:rPr>
        <w:t>.</w:t>
      </w:r>
      <w:r w:rsidRPr="00580108">
        <w:rPr>
          <w:rFonts w:ascii="Calibri" w:hAnsi="Calibri" w:cs="Calibri"/>
          <w:i/>
          <w:iCs/>
          <w:color w:val="auto"/>
        </w:rPr>
        <w:t xml:space="preserve"> I trust in it I throw myself on Your mercy, Lord Jesus! You will not fail me.</w:t>
      </w:r>
      <w:r w:rsidR="008404A6" w:rsidRPr="00580108">
        <w:rPr>
          <w:rFonts w:ascii="Calibri" w:hAnsi="Calibri" w:cs="Calibri"/>
          <w:i/>
          <w:iCs/>
          <w:color w:val="auto"/>
        </w:rPr>
        <w:t xml:space="preserve"> </w:t>
      </w:r>
      <w:r w:rsidRPr="00580108">
        <w:rPr>
          <w:rFonts w:ascii="Calibri" w:hAnsi="Calibri" w:cs="Calibri"/>
          <w:i/>
          <w:iCs/>
          <w:color w:val="auto"/>
        </w:rPr>
        <w:t>Amen.</w:t>
      </w:r>
    </w:p>
    <w:p w14:paraId="1807CA42" w14:textId="05470319" w:rsidR="009C4572" w:rsidRPr="00580108" w:rsidRDefault="008404A6" w:rsidP="004F5367">
      <w:pPr>
        <w:spacing w:after="0"/>
        <w:ind w:left="0"/>
        <w:rPr>
          <w:rFonts w:ascii="Calibri" w:hAnsi="Calibri" w:cs="Calibri"/>
          <w:color w:val="auto"/>
        </w:rPr>
      </w:pPr>
      <w:r w:rsidRPr="00580108">
        <w:rPr>
          <w:rFonts w:ascii="Calibri" w:hAnsi="Calibri" w:cs="Calibri"/>
          <w:b/>
          <w:bCs/>
          <w:color w:val="auto"/>
        </w:rPr>
        <w:lastRenderedPageBreak/>
        <w:t>V.</w:t>
      </w:r>
      <w:r w:rsidRPr="00580108">
        <w:rPr>
          <w:rFonts w:ascii="Calibri" w:hAnsi="Calibri" w:cs="Calibri"/>
          <w:color w:val="auto"/>
        </w:rPr>
        <w:t xml:space="preserve"> </w:t>
      </w:r>
      <w:r w:rsidR="00FB5449" w:rsidRPr="00580108">
        <w:rPr>
          <w:rFonts w:ascii="Calibri" w:hAnsi="Calibri" w:cs="Calibri"/>
          <w:color w:val="auto"/>
        </w:rPr>
        <w:t>The Word was made Flesh</w:t>
      </w:r>
      <w:r w:rsidR="00E5595D" w:rsidRPr="00580108">
        <w:rPr>
          <w:rFonts w:ascii="Calibri" w:hAnsi="Calibri" w:cs="Calibri"/>
          <w:color w:val="auto"/>
        </w:rPr>
        <w:t xml:space="preserve"> and dwelt amongst us.</w:t>
      </w:r>
      <w:r w:rsidR="00FB5449" w:rsidRPr="00580108">
        <w:rPr>
          <w:rFonts w:ascii="Calibri" w:hAnsi="Calibri" w:cs="Calibri"/>
          <w:color w:val="auto"/>
        </w:rPr>
        <w:br/>
      </w:r>
      <w:r w:rsidRPr="00580108">
        <w:rPr>
          <w:rFonts w:ascii="Calibri" w:hAnsi="Calibri" w:cs="Calibri"/>
          <w:b/>
          <w:bCs/>
          <w:color w:val="auto"/>
        </w:rPr>
        <w:t>R.</w:t>
      </w:r>
      <w:r w:rsidRPr="00580108">
        <w:rPr>
          <w:rFonts w:ascii="Calibri" w:hAnsi="Calibri" w:cs="Calibri"/>
          <w:color w:val="auto"/>
        </w:rPr>
        <w:t xml:space="preserve"> </w:t>
      </w:r>
      <w:r w:rsidR="00FB5449" w:rsidRPr="00580108">
        <w:rPr>
          <w:rFonts w:ascii="Calibri" w:hAnsi="Calibri" w:cs="Calibri"/>
          <w:color w:val="auto"/>
        </w:rPr>
        <w:t xml:space="preserve">Eternal Word, made man for love of us, we adore </w:t>
      </w:r>
      <w:r w:rsidRPr="00580108">
        <w:rPr>
          <w:rFonts w:ascii="Calibri" w:hAnsi="Calibri" w:cs="Calibri"/>
          <w:color w:val="auto"/>
        </w:rPr>
        <w:t>You</w:t>
      </w:r>
      <w:r w:rsidR="00FB5449" w:rsidRPr="00580108">
        <w:rPr>
          <w:rFonts w:ascii="Calibri" w:hAnsi="Calibri" w:cs="Calibri"/>
          <w:color w:val="auto"/>
        </w:rPr>
        <w:t xml:space="preserve"> with </w:t>
      </w:r>
      <w:r w:rsidR="00E5595D" w:rsidRPr="00580108">
        <w:rPr>
          <w:rFonts w:ascii="Calibri" w:hAnsi="Calibri" w:cs="Calibri"/>
          <w:color w:val="auto"/>
        </w:rPr>
        <w:t>mind and heart</w:t>
      </w:r>
      <w:r w:rsidR="00FB5449" w:rsidRPr="00580108">
        <w:rPr>
          <w:rFonts w:ascii="Calibri" w:hAnsi="Calibri" w:cs="Calibri"/>
          <w:color w:val="auto"/>
        </w:rPr>
        <w:t>,</w:t>
      </w:r>
      <w:r w:rsidR="00E5595D" w:rsidRPr="00580108">
        <w:rPr>
          <w:rFonts w:ascii="Calibri" w:hAnsi="Calibri" w:cs="Calibri"/>
          <w:color w:val="auto"/>
        </w:rPr>
        <w:t xml:space="preserve"> </w:t>
      </w:r>
      <w:r w:rsidR="00FB5449" w:rsidRPr="00580108">
        <w:rPr>
          <w:rFonts w:ascii="Calibri" w:hAnsi="Calibri" w:cs="Calibri"/>
          <w:color w:val="auto"/>
        </w:rPr>
        <w:t>and with the most profound veneration. To make amends for</w:t>
      </w:r>
      <w:r w:rsidR="00FB5449" w:rsidRPr="00580108">
        <w:rPr>
          <w:rFonts w:ascii="Calibri" w:hAnsi="Calibri" w:cs="Calibri"/>
          <w:color w:val="auto"/>
        </w:rPr>
        <w:br/>
        <w:t>our ingratitude for so great a benefit, we unite in</w:t>
      </w:r>
      <w:r w:rsidRPr="00580108">
        <w:rPr>
          <w:rFonts w:ascii="Calibri" w:hAnsi="Calibri" w:cs="Calibri"/>
          <w:color w:val="auto"/>
        </w:rPr>
        <w:t xml:space="preserve"> </w:t>
      </w:r>
      <w:r w:rsidR="00FB5449" w:rsidRPr="00580108">
        <w:rPr>
          <w:rFonts w:ascii="Calibri" w:hAnsi="Calibri" w:cs="Calibri"/>
          <w:color w:val="auto"/>
        </w:rPr>
        <w:t>sincerity</w:t>
      </w:r>
      <w:r w:rsidRPr="00580108">
        <w:rPr>
          <w:rFonts w:ascii="Calibri" w:hAnsi="Calibri" w:cs="Calibri"/>
          <w:color w:val="auto"/>
        </w:rPr>
        <w:t xml:space="preserve"> </w:t>
      </w:r>
      <w:r w:rsidR="00FB5449" w:rsidRPr="00580108">
        <w:rPr>
          <w:rFonts w:ascii="Calibri" w:hAnsi="Calibri" w:cs="Calibri"/>
          <w:color w:val="auto"/>
        </w:rPr>
        <w:t xml:space="preserve">of heart with all those who love </w:t>
      </w:r>
      <w:r w:rsidRPr="00580108">
        <w:rPr>
          <w:rFonts w:ascii="Calibri" w:hAnsi="Calibri" w:cs="Calibri"/>
          <w:color w:val="auto"/>
        </w:rPr>
        <w:t>You</w:t>
      </w:r>
      <w:r w:rsidR="00FB5449" w:rsidRPr="00580108">
        <w:rPr>
          <w:rFonts w:ascii="Calibri" w:hAnsi="Calibri" w:cs="Calibri"/>
          <w:color w:val="auto"/>
        </w:rPr>
        <w:t xml:space="preserve">, and offer </w:t>
      </w:r>
      <w:r w:rsidRPr="00580108">
        <w:rPr>
          <w:rFonts w:ascii="Calibri" w:hAnsi="Calibri" w:cs="Calibri"/>
          <w:color w:val="auto"/>
        </w:rPr>
        <w:t>You</w:t>
      </w:r>
      <w:r w:rsidR="00FB5449" w:rsidRPr="00580108">
        <w:rPr>
          <w:rFonts w:ascii="Calibri" w:hAnsi="Calibri" w:cs="Calibri"/>
          <w:color w:val="auto"/>
        </w:rPr>
        <w:t>, our</w:t>
      </w:r>
      <w:r w:rsidRPr="00580108">
        <w:rPr>
          <w:rFonts w:ascii="Calibri" w:hAnsi="Calibri" w:cs="Calibri"/>
          <w:color w:val="auto"/>
        </w:rPr>
        <w:t xml:space="preserve"> </w:t>
      </w:r>
      <w:r w:rsidR="00FB5449" w:rsidRPr="00580108">
        <w:rPr>
          <w:rFonts w:ascii="Calibri" w:hAnsi="Calibri" w:cs="Calibri"/>
          <w:color w:val="auto"/>
        </w:rPr>
        <w:t>most humble and affectionate thanksgivings.</w:t>
      </w:r>
      <w:r w:rsidRPr="00580108">
        <w:rPr>
          <w:rFonts w:ascii="Calibri" w:hAnsi="Calibri" w:cs="Calibri"/>
          <w:color w:val="auto"/>
        </w:rPr>
        <w:t xml:space="preserve"> </w:t>
      </w:r>
      <w:r w:rsidR="00FB5449" w:rsidRPr="00580108">
        <w:rPr>
          <w:rFonts w:ascii="Calibri" w:hAnsi="Calibri" w:cs="Calibri"/>
          <w:color w:val="auto"/>
        </w:rPr>
        <w:t>Deeply conscious of that excess of humility, goodness, and</w:t>
      </w:r>
      <w:r w:rsidRPr="00580108">
        <w:rPr>
          <w:rFonts w:ascii="Calibri" w:hAnsi="Calibri" w:cs="Calibri"/>
          <w:color w:val="auto"/>
        </w:rPr>
        <w:t xml:space="preserve"> </w:t>
      </w:r>
      <w:r w:rsidR="00FB5449" w:rsidRPr="00580108">
        <w:rPr>
          <w:rFonts w:ascii="Calibri" w:hAnsi="Calibri" w:cs="Calibri"/>
          <w:color w:val="auto"/>
        </w:rPr>
        <w:t>sweetness, which we acknowledge in the Divine Heart,</w:t>
      </w:r>
      <w:r w:rsidR="00FB5449" w:rsidRPr="00580108">
        <w:rPr>
          <w:rFonts w:ascii="Calibri" w:hAnsi="Calibri" w:cs="Calibri"/>
          <w:color w:val="auto"/>
        </w:rPr>
        <w:br/>
        <w:t xml:space="preserve">we petition </w:t>
      </w:r>
      <w:r w:rsidRPr="00580108">
        <w:rPr>
          <w:rFonts w:ascii="Calibri" w:hAnsi="Calibri" w:cs="Calibri"/>
          <w:color w:val="auto"/>
        </w:rPr>
        <w:t>You</w:t>
      </w:r>
      <w:r w:rsidR="00FB5449" w:rsidRPr="00580108">
        <w:rPr>
          <w:rFonts w:ascii="Calibri" w:hAnsi="Calibri" w:cs="Calibri"/>
          <w:color w:val="auto"/>
        </w:rPr>
        <w:t xml:space="preserve"> for Thy grace to imitate these virtues,</w:t>
      </w:r>
      <w:r w:rsidRPr="00580108">
        <w:rPr>
          <w:rFonts w:ascii="Calibri" w:hAnsi="Calibri" w:cs="Calibri"/>
          <w:color w:val="auto"/>
        </w:rPr>
        <w:t xml:space="preserve"> </w:t>
      </w:r>
      <w:r w:rsidR="00FB5449" w:rsidRPr="00580108">
        <w:rPr>
          <w:rFonts w:ascii="Calibri" w:hAnsi="Calibri" w:cs="Calibri"/>
          <w:color w:val="auto"/>
        </w:rPr>
        <w:t xml:space="preserve">so pleasing to </w:t>
      </w:r>
      <w:r w:rsidRPr="00580108">
        <w:rPr>
          <w:rFonts w:ascii="Calibri" w:hAnsi="Calibri" w:cs="Calibri"/>
          <w:color w:val="auto"/>
        </w:rPr>
        <w:t>You</w:t>
      </w:r>
      <w:r w:rsidR="00FB5449" w:rsidRPr="00580108">
        <w:rPr>
          <w:rFonts w:ascii="Calibri" w:hAnsi="Calibri" w:cs="Calibri"/>
          <w:color w:val="auto"/>
        </w:rPr>
        <w:t>.</w:t>
      </w:r>
      <w:r w:rsidR="00FB5449" w:rsidRPr="00580108">
        <w:rPr>
          <w:rFonts w:ascii="Calibri" w:hAnsi="Calibri" w:cs="Calibri"/>
          <w:color w:val="auto"/>
        </w:rPr>
        <w:br/>
      </w:r>
      <w:r w:rsidR="00FB5449" w:rsidRPr="00580108">
        <w:rPr>
          <w:rFonts w:ascii="Calibri" w:hAnsi="Calibri" w:cs="Calibri"/>
          <w:color w:val="auto"/>
        </w:rPr>
        <w:br/>
      </w:r>
      <w:r w:rsidRPr="00580108">
        <w:rPr>
          <w:rFonts w:ascii="Calibri" w:hAnsi="Calibri" w:cs="Calibri"/>
          <w:i/>
          <w:iCs/>
          <w:color w:val="auto"/>
          <w:sz w:val="20"/>
        </w:rPr>
        <w:t xml:space="preserve">This is followed by: The </w:t>
      </w:r>
      <w:r w:rsidR="00FB5449" w:rsidRPr="00580108">
        <w:rPr>
          <w:rFonts w:ascii="Calibri" w:hAnsi="Calibri" w:cs="Calibri"/>
          <w:i/>
          <w:iCs/>
          <w:color w:val="auto"/>
          <w:sz w:val="20"/>
        </w:rPr>
        <w:t>Our Father</w:t>
      </w:r>
      <w:r w:rsidRPr="00580108">
        <w:rPr>
          <w:rFonts w:ascii="Calibri" w:hAnsi="Calibri" w:cs="Calibri"/>
          <w:i/>
          <w:iCs/>
          <w:color w:val="auto"/>
          <w:sz w:val="20"/>
        </w:rPr>
        <w:t xml:space="preserve">, the </w:t>
      </w:r>
      <w:r w:rsidR="00FB5449" w:rsidRPr="00580108">
        <w:rPr>
          <w:rFonts w:ascii="Calibri" w:hAnsi="Calibri" w:cs="Calibri"/>
          <w:i/>
          <w:iCs/>
          <w:color w:val="auto"/>
          <w:sz w:val="20"/>
        </w:rPr>
        <w:t>Hail Mary</w:t>
      </w:r>
      <w:r w:rsidRPr="00580108">
        <w:rPr>
          <w:rFonts w:ascii="Calibri" w:hAnsi="Calibri" w:cs="Calibri"/>
          <w:i/>
          <w:iCs/>
          <w:color w:val="auto"/>
          <w:sz w:val="20"/>
        </w:rPr>
        <w:t xml:space="preserve">, and the </w:t>
      </w:r>
      <w:r w:rsidR="00FB5449" w:rsidRPr="00580108">
        <w:rPr>
          <w:rFonts w:ascii="Calibri" w:hAnsi="Calibri" w:cs="Calibri"/>
          <w:i/>
          <w:iCs/>
          <w:color w:val="auto"/>
          <w:sz w:val="20"/>
        </w:rPr>
        <w:t>Glory be to the Father</w:t>
      </w:r>
      <w:r w:rsidRPr="00580108">
        <w:rPr>
          <w:rFonts w:ascii="Calibri" w:hAnsi="Calibri" w:cs="Calibri"/>
          <w:i/>
          <w:iCs/>
          <w:color w:val="auto"/>
          <w:sz w:val="20"/>
        </w:rPr>
        <w:t>.</w:t>
      </w:r>
      <w:r w:rsidR="00FB5449" w:rsidRPr="00580108">
        <w:rPr>
          <w:rFonts w:ascii="Calibri" w:hAnsi="Calibri" w:cs="Calibri"/>
          <w:i/>
          <w:iCs/>
          <w:color w:val="auto"/>
          <w:sz w:val="20"/>
        </w:rPr>
        <w:br/>
      </w:r>
      <w:r w:rsidR="00FB5449" w:rsidRPr="00580108">
        <w:rPr>
          <w:rFonts w:ascii="Calibri" w:hAnsi="Calibri" w:cs="Calibri"/>
          <w:color w:val="auto"/>
        </w:rPr>
        <w:br/>
      </w:r>
      <w:r w:rsidRPr="00580108">
        <w:rPr>
          <w:rFonts w:ascii="Calibri" w:hAnsi="Calibri" w:cs="Calibri"/>
          <w:b/>
          <w:bCs/>
          <w:color w:val="auto"/>
        </w:rPr>
        <w:t>V.</w:t>
      </w:r>
      <w:r w:rsidR="00FB5449" w:rsidRPr="00580108">
        <w:rPr>
          <w:rFonts w:ascii="Calibri" w:hAnsi="Calibri" w:cs="Calibri"/>
          <w:color w:val="auto"/>
        </w:rPr>
        <w:t xml:space="preserve"> He was crucified also for us</w:t>
      </w:r>
      <w:r w:rsidR="00E5595D" w:rsidRPr="00580108">
        <w:rPr>
          <w:rFonts w:ascii="Calibri" w:hAnsi="Calibri" w:cs="Calibri"/>
          <w:color w:val="auto"/>
        </w:rPr>
        <w:t>. He suffered under Pontius Pilate and was buried.</w:t>
      </w:r>
      <w:r w:rsidR="00FB5449" w:rsidRPr="00580108">
        <w:rPr>
          <w:rFonts w:ascii="Calibri" w:hAnsi="Calibri" w:cs="Calibri"/>
          <w:color w:val="auto"/>
        </w:rPr>
        <w:br/>
      </w:r>
      <w:r w:rsidRPr="00580108">
        <w:rPr>
          <w:rFonts w:ascii="Calibri" w:hAnsi="Calibri" w:cs="Calibri"/>
          <w:b/>
          <w:bCs/>
          <w:color w:val="auto"/>
        </w:rPr>
        <w:t>R.</w:t>
      </w:r>
      <w:r w:rsidRPr="00580108">
        <w:rPr>
          <w:rFonts w:ascii="Calibri" w:hAnsi="Calibri" w:cs="Calibri"/>
          <w:color w:val="auto"/>
        </w:rPr>
        <w:t xml:space="preserve"> </w:t>
      </w:r>
      <w:r w:rsidR="00FB5449" w:rsidRPr="00580108">
        <w:rPr>
          <w:rFonts w:ascii="Calibri" w:hAnsi="Calibri" w:cs="Calibri"/>
          <w:color w:val="auto"/>
        </w:rPr>
        <w:t>Jesus, our</w:t>
      </w:r>
      <w:r w:rsidRPr="00580108">
        <w:rPr>
          <w:rFonts w:ascii="Calibri" w:hAnsi="Calibri" w:cs="Calibri"/>
          <w:color w:val="auto"/>
        </w:rPr>
        <w:t xml:space="preserve"> </w:t>
      </w:r>
      <w:r w:rsidR="00FB5449" w:rsidRPr="00580108">
        <w:rPr>
          <w:rFonts w:ascii="Calibri" w:hAnsi="Calibri" w:cs="Calibri"/>
          <w:color w:val="auto"/>
        </w:rPr>
        <w:t xml:space="preserve">admirable Redeemer, we adore </w:t>
      </w:r>
      <w:r w:rsidRPr="00580108">
        <w:rPr>
          <w:rFonts w:ascii="Calibri" w:hAnsi="Calibri" w:cs="Calibri"/>
          <w:color w:val="auto"/>
        </w:rPr>
        <w:t>You</w:t>
      </w:r>
      <w:r w:rsidR="00FB5449" w:rsidRPr="00580108">
        <w:rPr>
          <w:rFonts w:ascii="Calibri" w:hAnsi="Calibri" w:cs="Calibri"/>
          <w:color w:val="auto"/>
        </w:rPr>
        <w:t xml:space="preserve"> with our mind</w:t>
      </w:r>
      <w:r w:rsidR="00E5595D" w:rsidRPr="00580108">
        <w:rPr>
          <w:rFonts w:ascii="Calibri" w:hAnsi="Calibri" w:cs="Calibri"/>
          <w:color w:val="auto"/>
        </w:rPr>
        <w:t xml:space="preserve"> and heart</w:t>
      </w:r>
      <w:r w:rsidR="00FB5449" w:rsidRPr="00580108">
        <w:rPr>
          <w:rFonts w:ascii="Calibri" w:hAnsi="Calibri" w:cs="Calibri"/>
          <w:color w:val="auto"/>
        </w:rPr>
        <w:t>,</w:t>
      </w:r>
      <w:r w:rsidRPr="00580108">
        <w:rPr>
          <w:rFonts w:ascii="Calibri" w:hAnsi="Calibri" w:cs="Calibri"/>
          <w:color w:val="auto"/>
        </w:rPr>
        <w:t xml:space="preserve"> </w:t>
      </w:r>
      <w:r w:rsidR="00FB5449" w:rsidRPr="00580108">
        <w:rPr>
          <w:rFonts w:ascii="Calibri" w:hAnsi="Calibri" w:cs="Calibri"/>
          <w:color w:val="auto"/>
        </w:rPr>
        <w:t xml:space="preserve">and with the most profound veneration. </w:t>
      </w:r>
      <w:r w:rsidR="009C4572" w:rsidRPr="00580108">
        <w:rPr>
          <w:rFonts w:ascii="Calibri" w:hAnsi="Calibri" w:cs="Calibri"/>
          <w:color w:val="auto"/>
        </w:rPr>
        <w:t xml:space="preserve">We grieve for our </w:t>
      </w:r>
      <w:r w:rsidR="00FB5449" w:rsidRPr="00580108">
        <w:rPr>
          <w:rFonts w:ascii="Calibri" w:hAnsi="Calibri" w:cs="Calibri"/>
          <w:color w:val="auto"/>
        </w:rPr>
        <w:t>past insensibility to the outrages</w:t>
      </w:r>
      <w:r w:rsidRPr="00580108">
        <w:rPr>
          <w:rFonts w:ascii="Calibri" w:hAnsi="Calibri" w:cs="Calibri"/>
          <w:color w:val="auto"/>
        </w:rPr>
        <w:t xml:space="preserve"> </w:t>
      </w:r>
      <w:r w:rsidR="00FB5449" w:rsidRPr="00580108">
        <w:rPr>
          <w:rFonts w:ascii="Calibri" w:hAnsi="Calibri" w:cs="Calibri"/>
          <w:color w:val="auto"/>
        </w:rPr>
        <w:t xml:space="preserve">and sufferings which </w:t>
      </w:r>
      <w:r w:rsidR="00E5595D" w:rsidRPr="00580108">
        <w:rPr>
          <w:rFonts w:ascii="Calibri" w:hAnsi="Calibri" w:cs="Calibri"/>
          <w:color w:val="auto"/>
        </w:rPr>
        <w:t>Your</w:t>
      </w:r>
      <w:r w:rsidR="00FB5449" w:rsidRPr="00580108">
        <w:rPr>
          <w:rFonts w:ascii="Calibri" w:hAnsi="Calibri" w:cs="Calibri"/>
          <w:color w:val="auto"/>
        </w:rPr>
        <w:t xml:space="preserve"> most loving Heart </w:t>
      </w:r>
      <w:r w:rsidR="009C4572" w:rsidRPr="00580108">
        <w:rPr>
          <w:rFonts w:ascii="Calibri" w:hAnsi="Calibri" w:cs="Calibri"/>
          <w:color w:val="auto"/>
        </w:rPr>
        <w:t>has</w:t>
      </w:r>
      <w:r w:rsidRPr="00580108">
        <w:rPr>
          <w:rFonts w:ascii="Calibri" w:hAnsi="Calibri" w:cs="Calibri"/>
          <w:color w:val="auto"/>
        </w:rPr>
        <w:t xml:space="preserve"> </w:t>
      </w:r>
      <w:r w:rsidR="00FB5449" w:rsidRPr="00580108">
        <w:rPr>
          <w:rFonts w:ascii="Calibri" w:hAnsi="Calibri" w:cs="Calibri"/>
          <w:color w:val="auto"/>
        </w:rPr>
        <w:t>endure</w:t>
      </w:r>
      <w:r w:rsidR="009C4572" w:rsidRPr="00580108">
        <w:rPr>
          <w:rFonts w:ascii="Calibri" w:hAnsi="Calibri" w:cs="Calibri"/>
          <w:color w:val="auto"/>
        </w:rPr>
        <w:t>d</w:t>
      </w:r>
      <w:r w:rsidR="00FB5449" w:rsidRPr="00580108">
        <w:rPr>
          <w:rFonts w:ascii="Calibri" w:hAnsi="Calibri" w:cs="Calibri"/>
          <w:color w:val="auto"/>
        </w:rPr>
        <w:t xml:space="preserve"> for our </w:t>
      </w:r>
      <w:r w:rsidR="009C4572" w:rsidRPr="00580108">
        <w:rPr>
          <w:rFonts w:ascii="Calibri" w:hAnsi="Calibri" w:cs="Calibri"/>
          <w:color w:val="auto"/>
        </w:rPr>
        <w:t>redemption through Your</w:t>
      </w:r>
      <w:r w:rsidR="00FB5449" w:rsidRPr="00580108">
        <w:rPr>
          <w:rFonts w:ascii="Calibri" w:hAnsi="Calibri" w:cs="Calibri"/>
          <w:color w:val="auto"/>
        </w:rPr>
        <w:t xml:space="preserve"> bitter Passion</w:t>
      </w:r>
      <w:r w:rsidR="009C4572" w:rsidRPr="00580108">
        <w:rPr>
          <w:rFonts w:ascii="Calibri" w:hAnsi="Calibri" w:cs="Calibri"/>
          <w:color w:val="auto"/>
        </w:rPr>
        <w:t xml:space="preserve">. </w:t>
      </w:r>
      <w:r w:rsidRPr="00580108">
        <w:rPr>
          <w:rFonts w:ascii="Calibri" w:hAnsi="Calibri" w:cs="Calibri"/>
          <w:color w:val="auto"/>
        </w:rPr>
        <w:t>W</w:t>
      </w:r>
      <w:r w:rsidR="00FB5449" w:rsidRPr="00580108">
        <w:rPr>
          <w:rFonts w:ascii="Calibri" w:hAnsi="Calibri" w:cs="Calibri"/>
          <w:color w:val="auto"/>
        </w:rPr>
        <w:t>e unite in sincerity of heart with all those who love</w:t>
      </w:r>
      <w:r w:rsidRPr="00580108">
        <w:rPr>
          <w:rFonts w:ascii="Calibri" w:hAnsi="Calibri" w:cs="Calibri"/>
          <w:color w:val="auto"/>
        </w:rPr>
        <w:t xml:space="preserve"> You</w:t>
      </w:r>
      <w:r w:rsidR="00FB5449" w:rsidRPr="00580108">
        <w:rPr>
          <w:rFonts w:ascii="Calibri" w:hAnsi="Calibri" w:cs="Calibri"/>
          <w:color w:val="auto"/>
        </w:rPr>
        <w:t xml:space="preserve">, </w:t>
      </w:r>
      <w:r w:rsidR="009C4572" w:rsidRPr="00580108">
        <w:rPr>
          <w:rFonts w:ascii="Calibri" w:hAnsi="Calibri" w:cs="Calibri"/>
          <w:color w:val="auto"/>
        </w:rPr>
        <w:t>to thank you</w:t>
      </w:r>
      <w:r w:rsidR="00FB5449" w:rsidRPr="00580108">
        <w:rPr>
          <w:rFonts w:ascii="Calibri" w:hAnsi="Calibri" w:cs="Calibri"/>
          <w:color w:val="auto"/>
        </w:rPr>
        <w:t xml:space="preserve"> </w:t>
      </w:r>
      <w:r w:rsidR="00E5595D" w:rsidRPr="00580108">
        <w:rPr>
          <w:rFonts w:ascii="Calibri" w:hAnsi="Calibri" w:cs="Calibri"/>
          <w:color w:val="auto"/>
        </w:rPr>
        <w:t xml:space="preserve">wholeheartedly. </w:t>
      </w:r>
      <w:r w:rsidR="00FB5449" w:rsidRPr="00580108">
        <w:rPr>
          <w:rFonts w:ascii="Calibri" w:hAnsi="Calibri" w:cs="Calibri"/>
          <w:color w:val="auto"/>
        </w:rPr>
        <w:t xml:space="preserve">We admire the infinite patience and generosity of </w:t>
      </w:r>
      <w:r w:rsidR="00E5595D" w:rsidRPr="00580108">
        <w:rPr>
          <w:rFonts w:ascii="Calibri" w:hAnsi="Calibri" w:cs="Calibri"/>
          <w:color w:val="auto"/>
        </w:rPr>
        <w:t>Your</w:t>
      </w:r>
      <w:r w:rsidR="00FB5449" w:rsidRPr="00580108">
        <w:rPr>
          <w:rFonts w:ascii="Calibri" w:hAnsi="Calibri" w:cs="Calibri"/>
          <w:color w:val="auto"/>
        </w:rPr>
        <w:br/>
        <w:t xml:space="preserve">Divine Heart, and petition </w:t>
      </w:r>
      <w:r w:rsidRPr="00580108">
        <w:rPr>
          <w:rFonts w:ascii="Calibri" w:hAnsi="Calibri" w:cs="Calibri"/>
          <w:color w:val="auto"/>
        </w:rPr>
        <w:t>You</w:t>
      </w:r>
      <w:r w:rsidR="00FB5449" w:rsidRPr="00580108">
        <w:rPr>
          <w:rFonts w:ascii="Calibri" w:hAnsi="Calibri" w:cs="Calibri"/>
          <w:color w:val="auto"/>
        </w:rPr>
        <w:t xml:space="preserve"> to replenish our</w:t>
      </w:r>
      <w:r w:rsidR="00E5595D" w:rsidRPr="00580108">
        <w:rPr>
          <w:rFonts w:ascii="Calibri" w:hAnsi="Calibri" w:cs="Calibri"/>
          <w:color w:val="auto"/>
        </w:rPr>
        <w:t xml:space="preserve"> </w:t>
      </w:r>
      <w:r w:rsidR="00FB5449" w:rsidRPr="00580108">
        <w:rPr>
          <w:rFonts w:ascii="Calibri" w:hAnsi="Calibri" w:cs="Calibri"/>
          <w:color w:val="auto"/>
        </w:rPr>
        <w:t>hearts with</w:t>
      </w:r>
      <w:r w:rsidR="00E5595D" w:rsidRPr="00580108">
        <w:rPr>
          <w:rFonts w:ascii="Calibri" w:hAnsi="Calibri" w:cs="Calibri"/>
          <w:color w:val="auto"/>
        </w:rPr>
        <w:t xml:space="preserve"> courage to</w:t>
      </w:r>
      <w:r w:rsidR="00FB5449" w:rsidRPr="00580108">
        <w:rPr>
          <w:rFonts w:ascii="Calibri" w:hAnsi="Calibri" w:cs="Calibri"/>
          <w:color w:val="auto"/>
        </w:rPr>
        <w:br/>
        <w:t xml:space="preserve">embrace </w:t>
      </w:r>
      <w:r w:rsidR="00E5595D" w:rsidRPr="00580108">
        <w:rPr>
          <w:rFonts w:ascii="Calibri" w:hAnsi="Calibri" w:cs="Calibri"/>
          <w:color w:val="auto"/>
        </w:rPr>
        <w:t xml:space="preserve">our </w:t>
      </w:r>
      <w:r w:rsidR="00FB5449" w:rsidRPr="00580108">
        <w:rPr>
          <w:rFonts w:ascii="Calibri" w:hAnsi="Calibri" w:cs="Calibri"/>
          <w:color w:val="auto"/>
        </w:rPr>
        <w:t>sufferings and fix our great</w:t>
      </w:r>
      <w:r w:rsidR="00E5595D" w:rsidRPr="00580108">
        <w:rPr>
          <w:rFonts w:ascii="Calibri" w:hAnsi="Calibri" w:cs="Calibri"/>
          <w:color w:val="auto"/>
        </w:rPr>
        <w:t xml:space="preserve"> </w:t>
      </w:r>
      <w:r w:rsidR="00FB5449" w:rsidRPr="00580108">
        <w:rPr>
          <w:rFonts w:ascii="Calibri" w:hAnsi="Calibri" w:cs="Calibri"/>
          <w:color w:val="auto"/>
        </w:rPr>
        <w:t>consolation</w:t>
      </w:r>
      <w:r w:rsidR="00E5595D" w:rsidRPr="00580108">
        <w:rPr>
          <w:rFonts w:ascii="Calibri" w:hAnsi="Calibri" w:cs="Calibri"/>
          <w:color w:val="auto"/>
        </w:rPr>
        <w:t xml:space="preserve"> in Your</w:t>
      </w:r>
      <w:r w:rsidR="00FB5449" w:rsidRPr="00580108">
        <w:rPr>
          <w:rFonts w:ascii="Calibri" w:hAnsi="Calibri" w:cs="Calibri"/>
          <w:color w:val="auto"/>
        </w:rPr>
        <w:t xml:space="preserve"> cross.</w:t>
      </w:r>
      <w:r w:rsidR="00FB5449" w:rsidRPr="00580108">
        <w:rPr>
          <w:rFonts w:ascii="Calibri" w:hAnsi="Calibri" w:cs="Calibri"/>
          <w:color w:val="auto"/>
        </w:rPr>
        <w:br/>
      </w:r>
      <w:r w:rsidR="00FB5449" w:rsidRPr="00580108">
        <w:rPr>
          <w:rFonts w:ascii="Calibri" w:hAnsi="Calibri" w:cs="Calibri"/>
          <w:color w:val="auto"/>
        </w:rPr>
        <w:br/>
      </w:r>
      <w:r w:rsidR="00E5595D" w:rsidRPr="00580108">
        <w:rPr>
          <w:rFonts w:ascii="Calibri" w:hAnsi="Calibri" w:cs="Calibri"/>
          <w:i/>
          <w:iCs/>
          <w:color w:val="auto"/>
          <w:sz w:val="20"/>
        </w:rPr>
        <w:t>This is followed by: The Our Father, the Hail Mary, and the Glory be to the Father.</w:t>
      </w:r>
      <w:r w:rsidR="00E5595D" w:rsidRPr="00580108">
        <w:rPr>
          <w:rFonts w:ascii="Calibri" w:hAnsi="Calibri" w:cs="Calibri"/>
          <w:i/>
          <w:iCs/>
          <w:color w:val="auto"/>
          <w:sz w:val="20"/>
        </w:rPr>
        <w:br/>
      </w:r>
      <w:r w:rsidR="00FB5449" w:rsidRPr="00580108">
        <w:rPr>
          <w:rFonts w:ascii="Calibri" w:hAnsi="Calibri" w:cs="Calibri"/>
          <w:color w:val="auto"/>
        </w:rPr>
        <w:br/>
      </w:r>
      <w:r w:rsidR="00E5595D" w:rsidRPr="00580108">
        <w:rPr>
          <w:rFonts w:ascii="Calibri" w:hAnsi="Calibri" w:cs="Calibri"/>
          <w:b/>
          <w:bCs/>
          <w:color w:val="auto"/>
        </w:rPr>
        <w:t>V.</w:t>
      </w:r>
      <w:r w:rsidR="00FB5449" w:rsidRPr="00580108">
        <w:rPr>
          <w:rFonts w:ascii="Calibri" w:hAnsi="Calibri" w:cs="Calibri"/>
          <w:color w:val="auto"/>
        </w:rPr>
        <w:t xml:space="preserve"> Thou hast given them bread from heaven,</w:t>
      </w:r>
      <w:r w:rsidR="00E5595D" w:rsidRPr="00580108">
        <w:rPr>
          <w:rFonts w:ascii="Calibri" w:hAnsi="Calibri" w:cs="Calibri"/>
          <w:color w:val="auto"/>
        </w:rPr>
        <w:t xml:space="preserve"> which abounds with all delights.</w:t>
      </w:r>
      <w:r w:rsidR="00FB5449" w:rsidRPr="00580108">
        <w:rPr>
          <w:rFonts w:ascii="Calibri" w:hAnsi="Calibri" w:cs="Calibri"/>
          <w:color w:val="auto"/>
        </w:rPr>
        <w:br/>
      </w:r>
      <w:r w:rsidR="00E5595D" w:rsidRPr="00580108">
        <w:rPr>
          <w:rFonts w:ascii="Calibri" w:hAnsi="Calibri" w:cs="Calibri"/>
          <w:b/>
          <w:bCs/>
          <w:color w:val="auto"/>
        </w:rPr>
        <w:t>R.</w:t>
      </w:r>
      <w:r w:rsidR="00E5595D" w:rsidRPr="00580108">
        <w:rPr>
          <w:rFonts w:ascii="Calibri" w:hAnsi="Calibri" w:cs="Calibri"/>
          <w:color w:val="auto"/>
        </w:rPr>
        <w:t xml:space="preserve"> </w:t>
      </w:r>
      <w:r w:rsidR="00FB5449" w:rsidRPr="00580108">
        <w:rPr>
          <w:rFonts w:ascii="Calibri" w:hAnsi="Calibri" w:cs="Calibri"/>
          <w:color w:val="auto"/>
        </w:rPr>
        <w:t xml:space="preserve">O Jesus, burning with love for us, we adore </w:t>
      </w:r>
      <w:r w:rsidRPr="00580108">
        <w:rPr>
          <w:rFonts w:ascii="Calibri" w:hAnsi="Calibri" w:cs="Calibri"/>
          <w:color w:val="auto"/>
        </w:rPr>
        <w:t>You</w:t>
      </w:r>
      <w:r w:rsidR="00FB5449" w:rsidRPr="00580108">
        <w:rPr>
          <w:rFonts w:ascii="Calibri" w:hAnsi="Calibri" w:cs="Calibri"/>
          <w:color w:val="auto"/>
        </w:rPr>
        <w:t xml:space="preserve"> with our </w:t>
      </w:r>
      <w:r w:rsidR="009C4572" w:rsidRPr="00580108">
        <w:rPr>
          <w:rFonts w:ascii="Calibri" w:hAnsi="Calibri" w:cs="Calibri"/>
          <w:color w:val="auto"/>
        </w:rPr>
        <w:t xml:space="preserve">mind and heart, </w:t>
      </w:r>
      <w:r w:rsidR="00FB5449" w:rsidRPr="00580108">
        <w:rPr>
          <w:rFonts w:ascii="Calibri" w:hAnsi="Calibri" w:cs="Calibri"/>
          <w:color w:val="auto"/>
        </w:rPr>
        <w:t xml:space="preserve">and with the most profound veneration. </w:t>
      </w:r>
      <w:r w:rsidR="009C4572" w:rsidRPr="00580108">
        <w:rPr>
          <w:rFonts w:ascii="Calibri" w:hAnsi="Calibri" w:cs="Calibri"/>
          <w:color w:val="auto"/>
        </w:rPr>
        <w:t xml:space="preserve">We unite with sincere hearts with all those who love you, render you thanks and </w:t>
      </w:r>
      <w:r w:rsidR="00FB5449" w:rsidRPr="00580108">
        <w:rPr>
          <w:rFonts w:ascii="Calibri" w:hAnsi="Calibri" w:cs="Calibri"/>
          <w:color w:val="auto"/>
        </w:rPr>
        <w:t xml:space="preserve">atonement for the outrages which </w:t>
      </w:r>
      <w:r w:rsidR="009C4572" w:rsidRPr="00580108">
        <w:rPr>
          <w:rFonts w:ascii="Calibri" w:hAnsi="Calibri" w:cs="Calibri"/>
          <w:color w:val="auto"/>
        </w:rPr>
        <w:t>Your</w:t>
      </w:r>
      <w:r w:rsidR="00FB5449" w:rsidRPr="00580108">
        <w:rPr>
          <w:rFonts w:ascii="Calibri" w:hAnsi="Calibri" w:cs="Calibri"/>
          <w:color w:val="auto"/>
        </w:rPr>
        <w:t xml:space="preserve"> Divine Heart</w:t>
      </w:r>
      <w:r w:rsidR="009C4572" w:rsidRPr="00580108">
        <w:rPr>
          <w:rFonts w:ascii="Calibri" w:hAnsi="Calibri" w:cs="Calibri"/>
          <w:color w:val="auto"/>
        </w:rPr>
        <w:t xml:space="preserve"> suffers</w:t>
      </w:r>
      <w:r w:rsidR="00FB5449" w:rsidRPr="00580108">
        <w:rPr>
          <w:rFonts w:ascii="Calibri" w:hAnsi="Calibri" w:cs="Calibri"/>
          <w:color w:val="auto"/>
        </w:rPr>
        <w:t xml:space="preserve"> in the Most Blessed Sacrament</w:t>
      </w:r>
      <w:r w:rsidR="009C4572" w:rsidRPr="00580108">
        <w:rPr>
          <w:rFonts w:ascii="Calibri" w:hAnsi="Calibri" w:cs="Calibri"/>
          <w:color w:val="auto"/>
        </w:rPr>
        <w:t xml:space="preserve">. We revere you and the love you showed Your Eternal Father, humbly asking you to inflame our hearts with love of God and of our neighbour.  </w:t>
      </w:r>
      <w:r w:rsidR="00FB5449" w:rsidRPr="00580108">
        <w:rPr>
          <w:rFonts w:ascii="Calibri" w:hAnsi="Calibri" w:cs="Calibri"/>
          <w:color w:val="auto"/>
        </w:rPr>
        <w:br/>
      </w:r>
      <w:r w:rsidR="00FB5449" w:rsidRPr="00580108">
        <w:rPr>
          <w:rFonts w:ascii="Calibri" w:hAnsi="Calibri" w:cs="Calibri"/>
          <w:color w:val="auto"/>
        </w:rPr>
        <w:br/>
      </w:r>
      <w:r w:rsidR="009C4572" w:rsidRPr="00580108">
        <w:rPr>
          <w:rFonts w:ascii="Calibri" w:hAnsi="Calibri" w:cs="Calibri"/>
          <w:color w:val="auto"/>
          <w:sz w:val="20"/>
        </w:rPr>
        <w:t>This is followed by: The Our Father, the Hail Mary, and the Glory be to the Father.</w:t>
      </w:r>
      <w:r w:rsidR="009C4572" w:rsidRPr="00580108">
        <w:rPr>
          <w:rFonts w:ascii="Calibri" w:hAnsi="Calibri" w:cs="Calibri"/>
          <w:color w:val="auto"/>
          <w:sz w:val="20"/>
        </w:rPr>
        <w:br/>
      </w:r>
      <w:r w:rsidR="00FB5449" w:rsidRPr="00580108">
        <w:rPr>
          <w:rFonts w:ascii="Calibri" w:hAnsi="Calibri" w:cs="Calibri"/>
          <w:color w:val="auto"/>
        </w:rPr>
        <w:br/>
      </w:r>
      <w:r w:rsidR="00FB5449" w:rsidRPr="00580108">
        <w:rPr>
          <w:rFonts w:ascii="Calibri" w:hAnsi="Calibri" w:cs="Calibri"/>
          <w:color w:val="auto"/>
        </w:rPr>
        <w:br/>
      </w:r>
    </w:p>
    <w:p w14:paraId="66DA17A7" w14:textId="532304A6" w:rsidR="00FB5449" w:rsidRPr="00580108" w:rsidRDefault="00FB5449" w:rsidP="00E96E97">
      <w:pPr>
        <w:spacing w:after="0"/>
        <w:rPr>
          <w:rFonts w:ascii="Calibri" w:hAnsi="Calibri" w:cs="Calibri"/>
          <w:color w:val="auto"/>
        </w:rPr>
      </w:pPr>
    </w:p>
    <w:p w14:paraId="60FB6448" w14:textId="77777777" w:rsidR="00403211" w:rsidRPr="00580108" w:rsidRDefault="00403211" w:rsidP="008D25F0">
      <w:pPr>
        <w:spacing w:after="0"/>
        <w:ind w:left="0"/>
        <w:rPr>
          <w:rFonts w:ascii="Calibri" w:hAnsi="Calibri" w:cs="Calibri"/>
          <w:b/>
          <w:bCs/>
          <w:color w:val="auto"/>
          <w:sz w:val="28"/>
          <w:szCs w:val="28"/>
        </w:rPr>
      </w:pPr>
      <w:r w:rsidRPr="00580108">
        <w:rPr>
          <w:rFonts w:ascii="Calibri" w:hAnsi="Calibri" w:cs="Calibri"/>
          <w:b/>
          <w:bCs/>
          <w:color w:val="auto"/>
          <w:sz w:val="28"/>
          <w:szCs w:val="28"/>
        </w:rPr>
        <w:t>Singular devotional prayers to the Sacred Heart</w:t>
      </w:r>
    </w:p>
    <w:p w14:paraId="4CB24736" w14:textId="77777777" w:rsidR="008D25F0" w:rsidRPr="00580108" w:rsidRDefault="008D25F0" w:rsidP="008D25F0">
      <w:pPr>
        <w:spacing w:after="0"/>
        <w:ind w:left="0"/>
        <w:rPr>
          <w:rFonts w:ascii="Calibri" w:hAnsi="Calibri" w:cs="Calibri"/>
          <w:b/>
          <w:bCs/>
          <w:color w:val="auto"/>
        </w:rPr>
      </w:pPr>
    </w:p>
    <w:p w14:paraId="4CA4F998" w14:textId="551CCB5B" w:rsidR="003011B7" w:rsidRPr="00580108" w:rsidRDefault="001C6697" w:rsidP="008D25F0">
      <w:pPr>
        <w:spacing w:after="0"/>
        <w:ind w:left="0"/>
        <w:rPr>
          <w:rFonts w:ascii="Calibri" w:hAnsi="Calibri" w:cs="Calibri"/>
          <w:b/>
          <w:bCs/>
          <w:color w:val="auto"/>
        </w:rPr>
      </w:pPr>
      <w:r w:rsidRPr="00580108">
        <w:rPr>
          <w:rFonts w:ascii="Calibri" w:hAnsi="Calibri" w:cs="Calibri"/>
          <w:b/>
          <w:bCs/>
          <w:color w:val="auto"/>
        </w:rPr>
        <w:t xml:space="preserve">ACT OF ADORATION: </w:t>
      </w:r>
    </w:p>
    <w:p w14:paraId="1E620760" w14:textId="77777777" w:rsidR="008D25F0" w:rsidRPr="00580108" w:rsidRDefault="00403211" w:rsidP="008D25F0">
      <w:pPr>
        <w:spacing w:after="0"/>
        <w:ind w:left="0"/>
        <w:rPr>
          <w:rFonts w:ascii="Calibri" w:hAnsi="Calibri" w:cs="Calibri"/>
          <w:color w:val="auto"/>
        </w:rPr>
      </w:pPr>
      <w:r w:rsidRPr="00580108">
        <w:rPr>
          <w:rFonts w:ascii="Calibri" w:hAnsi="Calibri" w:cs="Calibri"/>
          <w:color w:val="auto"/>
        </w:rPr>
        <w:t>O Most Holy Heart of my dearly beloved Jesus, I desire to renew and to offer You these acts of adoration, and these prayers at every possible moment. I offer them for myself, my family, friends and neighbours. I recommend to You the holy Catholic Church, its parishioners and the souls undergoing your justice, poor sinners, the sick and afflicted, the agonised and all the people of the world.</w:t>
      </w:r>
    </w:p>
    <w:p w14:paraId="1C5DCA0B" w14:textId="77777777" w:rsidR="008D25F0" w:rsidRPr="00580108" w:rsidRDefault="00403211" w:rsidP="008D25F0">
      <w:pPr>
        <w:spacing w:after="0"/>
        <w:ind w:left="0" w:firstLine="720"/>
        <w:rPr>
          <w:rFonts w:ascii="Calibri" w:hAnsi="Calibri" w:cs="Calibri"/>
          <w:color w:val="auto"/>
        </w:rPr>
      </w:pPr>
      <w:r w:rsidRPr="00580108">
        <w:rPr>
          <w:rFonts w:ascii="Calibri" w:hAnsi="Calibri" w:cs="Calibri"/>
          <w:color w:val="auto"/>
        </w:rPr>
        <w:t xml:space="preserve">Although we do not deserve your mercy, we humbly ask not to permit Your suffering for the redemption of humanity to become useless to sinners and those who may not accept your teaching and sacrifice. I ask too for the relief of all souls in Purgatory, particularly to those souls who in life were pious and devoted to your service. </w:t>
      </w:r>
    </w:p>
    <w:p w14:paraId="1D940298" w14:textId="5F3C0377" w:rsidR="008D25F0" w:rsidRPr="00580108" w:rsidRDefault="00403211" w:rsidP="008D25F0">
      <w:pPr>
        <w:spacing w:after="0"/>
        <w:ind w:left="0" w:firstLine="720"/>
        <w:rPr>
          <w:rFonts w:ascii="Calibri" w:hAnsi="Calibri" w:cs="Calibri"/>
          <w:color w:val="auto"/>
        </w:rPr>
      </w:pPr>
      <w:r w:rsidRPr="00580108">
        <w:rPr>
          <w:rFonts w:ascii="Calibri" w:hAnsi="Calibri" w:cs="Calibri"/>
          <w:color w:val="auto"/>
        </w:rPr>
        <w:t xml:space="preserve">O Divine Heart of Jesus, I adore You with all my heart and soul and consecrate them to you for all time. I devote my thoughts, words and actions to your glory. I ask you to give me strength to face all challenges, to have steadfast faith in your mercy and infinite merits, and to protect me and my family, and when my time on earth is over, to be my refuge when I die. Vouchsafe, through Thine infinite goodness, to receive and hear my petitions and humble devotions. </w:t>
      </w:r>
    </w:p>
    <w:p w14:paraId="3C542E9B" w14:textId="77777777" w:rsidR="008D25F0" w:rsidRPr="00580108" w:rsidRDefault="008D25F0" w:rsidP="00E36CED">
      <w:pPr>
        <w:spacing w:after="0"/>
        <w:ind w:firstLine="720"/>
        <w:rPr>
          <w:rFonts w:ascii="Calibri" w:hAnsi="Calibri" w:cs="Calibri"/>
          <w:color w:val="auto"/>
        </w:rPr>
      </w:pPr>
    </w:p>
    <w:p w14:paraId="01C7492D" w14:textId="7181D9F8" w:rsidR="003011B7" w:rsidRPr="00580108" w:rsidRDefault="001C6697" w:rsidP="008D25F0">
      <w:pPr>
        <w:spacing w:after="0"/>
        <w:ind w:left="0"/>
        <w:rPr>
          <w:rFonts w:ascii="Calibri" w:hAnsi="Calibri" w:cs="Calibri"/>
          <w:color w:val="auto"/>
        </w:rPr>
      </w:pPr>
      <w:r w:rsidRPr="00580108">
        <w:rPr>
          <w:rFonts w:ascii="Calibri" w:hAnsi="Calibri" w:cs="Calibri"/>
          <w:b/>
          <w:bCs/>
          <w:color w:val="auto"/>
        </w:rPr>
        <w:lastRenderedPageBreak/>
        <w:t>PRAYER OF ADORATION:</w:t>
      </w:r>
      <w:r w:rsidRPr="00580108">
        <w:rPr>
          <w:rFonts w:ascii="Calibri" w:hAnsi="Calibri" w:cs="Calibri"/>
          <w:color w:val="auto"/>
        </w:rPr>
        <w:t xml:space="preserve"> </w:t>
      </w:r>
    </w:p>
    <w:p w14:paraId="5D3884B1" w14:textId="70081980" w:rsidR="00403211" w:rsidRPr="00580108" w:rsidRDefault="001C6697" w:rsidP="008D25F0">
      <w:pPr>
        <w:spacing w:after="0"/>
        <w:ind w:left="0"/>
        <w:rPr>
          <w:rFonts w:ascii="Calibri" w:hAnsi="Calibri" w:cs="Calibri"/>
          <w:color w:val="auto"/>
        </w:rPr>
      </w:pPr>
      <w:r w:rsidRPr="00580108">
        <w:rPr>
          <w:rFonts w:ascii="Calibri" w:hAnsi="Calibri" w:cs="Calibri"/>
          <w:color w:val="auto"/>
        </w:rPr>
        <w:t>O most holy heart of Jesus, fountain of every blessing, I adore you, I love you, and with lively sorrow for my sins, I offer you this poor heart of mine. Make me humble, patient, pure and obedient to your will. Grant, good Jesus, that I live in you and for you.</w:t>
      </w:r>
    </w:p>
    <w:p w14:paraId="303F41C7" w14:textId="77777777" w:rsidR="00E36CED" w:rsidRPr="00580108" w:rsidRDefault="00E36CED" w:rsidP="00E96E97">
      <w:pPr>
        <w:spacing w:after="0"/>
        <w:rPr>
          <w:rFonts w:ascii="Calibri" w:hAnsi="Calibri" w:cs="Calibri"/>
          <w:b/>
          <w:bCs/>
          <w:color w:val="auto"/>
        </w:rPr>
      </w:pPr>
    </w:p>
    <w:p w14:paraId="51A4CB39" w14:textId="104E8B36" w:rsidR="003011B7" w:rsidRPr="00580108" w:rsidRDefault="001C6697" w:rsidP="008D25F0">
      <w:pPr>
        <w:spacing w:after="0"/>
        <w:ind w:left="0"/>
        <w:rPr>
          <w:rFonts w:ascii="Calibri" w:hAnsi="Calibri" w:cs="Calibri"/>
          <w:b/>
          <w:bCs/>
          <w:color w:val="auto"/>
        </w:rPr>
      </w:pPr>
      <w:r w:rsidRPr="00580108">
        <w:rPr>
          <w:rFonts w:ascii="Calibri" w:hAnsi="Calibri" w:cs="Calibri"/>
          <w:b/>
          <w:bCs/>
          <w:color w:val="auto"/>
        </w:rPr>
        <w:t xml:space="preserve">DAILY PRAYER TO THE SACRED HEART: </w:t>
      </w:r>
    </w:p>
    <w:p w14:paraId="712D7354" w14:textId="554EF89F" w:rsidR="001C6697" w:rsidRPr="00580108" w:rsidRDefault="001C6697" w:rsidP="008D25F0">
      <w:pPr>
        <w:spacing w:after="0"/>
        <w:ind w:left="0"/>
        <w:rPr>
          <w:rFonts w:ascii="Calibri" w:hAnsi="Calibri" w:cs="Calibri"/>
          <w:color w:val="auto"/>
        </w:rPr>
      </w:pPr>
      <w:r w:rsidRPr="00580108">
        <w:rPr>
          <w:rFonts w:ascii="Calibri" w:hAnsi="Calibri" w:cs="Calibri"/>
          <w:color w:val="auto"/>
        </w:rPr>
        <w:t>O most holy heart of Jesus, fountain of every blessing, I adore You, I love You, and with lively sorrow for my sins I offer You this poor heart of mine. Make me humble, patient, pure and wholly obedient to Your will. Grant, good Jesus, that I may live in You and for You. Protect me in the midst of danger. Comfort me in my afflictions. Give me health of body, assistance in my temporal needs, Your blessing on all that I do, and the grace of a holy death. Amen. </w:t>
      </w:r>
    </w:p>
    <w:p w14:paraId="5E20D7F3" w14:textId="77777777" w:rsidR="008D25F0" w:rsidRPr="00580108" w:rsidRDefault="008D25F0" w:rsidP="008D25F0">
      <w:pPr>
        <w:spacing w:after="0"/>
        <w:ind w:left="0"/>
        <w:rPr>
          <w:rFonts w:ascii="Calibri" w:hAnsi="Calibri" w:cs="Calibri"/>
          <w:b/>
          <w:bCs/>
          <w:color w:val="auto"/>
        </w:rPr>
      </w:pPr>
    </w:p>
    <w:p w14:paraId="580FE2E2" w14:textId="6E62C4B2" w:rsidR="003011B7" w:rsidRPr="00580108" w:rsidRDefault="006D7A72" w:rsidP="008D25F0">
      <w:pPr>
        <w:spacing w:after="0"/>
        <w:ind w:left="0"/>
        <w:rPr>
          <w:rFonts w:ascii="Calibri" w:hAnsi="Calibri" w:cs="Calibri"/>
          <w:b/>
          <w:bCs/>
          <w:color w:val="auto"/>
        </w:rPr>
      </w:pPr>
      <w:r w:rsidRPr="00580108">
        <w:rPr>
          <w:rFonts w:ascii="Calibri" w:hAnsi="Calibri" w:cs="Calibri"/>
          <w:b/>
          <w:bCs/>
          <w:color w:val="auto"/>
        </w:rPr>
        <w:t xml:space="preserve">PRAYER FOR THE CHURCH: </w:t>
      </w:r>
    </w:p>
    <w:p w14:paraId="4756B6C5" w14:textId="747FE33F" w:rsidR="00A66B18" w:rsidRPr="00580108" w:rsidRDefault="006D7A72" w:rsidP="00E36CED">
      <w:pPr>
        <w:spacing w:after="0"/>
        <w:ind w:left="0"/>
        <w:rPr>
          <w:rFonts w:ascii="Calibri" w:hAnsi="Calibri" w:cs="Calibri"/>
          <w:color w:val="auto"/>
        </w:rPr>
      </w:pPr>
      <w:r w:rsidRPr="00580108">
        <w:rPr>
          <w:rFonts w:ascii="Calibri" w:hAnsi="Calibri" w:cs="Calibri"/>
          <w:color w:val="auto"/>
        </w:rPr>
        <w:t>Most sacred Heart of Jesus, pour down Your blessings abundantly on Your holy Church, on the Supreme Pontiff, and on all the clergy. Grant perseverance to the just, convert sinners, enlighten infidels, bless our parents, friends, and benefactors, assist the dying, free the souls in purgatory, and extend over all hearts the sweet empire of Your love. </w:t>
      </w:r>
    </w:p>
    <w:p w14:paraId="79A11907" w14:textId="77777777" w:rsidR="008D25F0" w:rsidRPr="00580108" w:rsidRDefault="008D25F0" w:rsidP="008D25F0">
      <w:pPr>
        <w:spacing w:after="0"/>
        <w:ind w:left="0"/>
        <w:rPr>
          <w:rFonts w:ascii="Calibri" w:hAnsi="Calibri" w:cs="Calibri"/>
          <w:color w:val="auto"/>
        </w:rPr>
      </w:pPr>
    </w:p>
    <w:p w14:paraId="4832DC04" w14:textId="12FFC7CF" w:rsidR="003011B7" w:rsidRPr="00580108" w:rsidRDefault="003011B7" w:rsidP="008D25F0">
      <w:pPr>
        <w:spacing w:after="0"/>
        <w:ind w:left="0"/>
        <w:rPr>
          <w:rFonts w:ascii="Calibri" w:hAnsi="Calibri" w:cs="Calibri"/>
          <w:b/>
          <w:bCs/>
          <w:color w:val="auto"/>
        </w:rPr>
      </w:pPr>
      <w:r w:rsidRPr="00580108">
        <w:rPr>
          <w:rFonts w:ascii="Calibri" w:hAnsi="Calibri" w:cs="Calibri"/>
          <w:b/>
          <w:bCs/>
          <w:color w:val="auto"/>
        </w:rPr>
        <w:t xml:space="preserve">PRAYER TO THE SACRED HEART IN DIFFICULT TIMES: </w:t>
      </w:r>
    </w:p>
    <w:p w14:paraId="503EFCB5" w14:textId="77777777" w:rsidR="003011B7" w:rsidRPr="00580108" w:rsidRDefault="003011B7" w:rsidP="00E96E97">
      <w:pPr>
        <w:spacing w:after="0"/>
        <w:rPr>
          <w:rFonts w:ascii="Calibri" w:hAnsi="Calibri" w:cs="Calibri"/>
          <w:color w:val="auto"/>
        </w:rPr>
      </w:pPr>
    </w:p>
    <w:p w14:paraId="2B4F5ED4" w14:textId="77777777" w:rsidR="00D20797" w:rsidRPr="00580108" w:rsidRDefault="006D7A72" w:rsidP="00D20797">
      <w:pPr>
        <w:spacing w:after="0"/>
        <w:ind w:left="0"/>
        <w:rPr>
          <w:rFonts w:ascii="Calibri" w:hAnsi="Calibri" w:cs="Calibri"/>
          <w:color w:val="auto"/>
        </w:rPr>
      </w:pPr>
      <w:r w:rsidRPr="00580108">
        <w:rPr>
          <w:rFonts w:ascii="Calibri" w:hAnsi="Calibri" w:cs="Calibri"/>
          <w:color w:val="auto"/>
        </w:rPr>
        <w:t>Sacred Heart of Jesus, I place all my trust in you. In this time of difficulty and uncertainty, I turn to you for comfort and strength. Your love is a beacon of hope, and I know that even in my darkest moments, you are with me. </w:t>
      </w:r>
    </w:p>
    <w:p w14:paraId="097E7E51" w14:textId="77777777" w:rsidR="00D20797" w:rsidRPr="00580108" w:rsidRDefault="006D7A72" w:rsidP="00D20797">
      <w:pPr>
        <w:spacing w:after="0"/>
        <w:ind w:left="0" w:firstLine="720"/>
        <w:rPr>
          <w:rFonts w:ascii="Calibri" w:hAnsi="Calibri" w:cs="Calibri"/>
          <w:color w:val="auto"/>
        </w:rPr>
      </w:pPr>
      <w:r w:rsidRPr="00580108">
        <w:rPr>
          <w:rFonts w:ascii="Calibri" w:hAnsi="Calibri" w:cs="Calibri"/>
          <w:color w:val="auto"/>
        </w:rPr>
        <w:t>Grant me the grace to trust in your divine will, even when I do not understand. Help me to see the beauty and purpose in my struggles. Give me the courage to face my fears and the wisdom to make the right decisions. </w:t>
      </w:r>
    </w:p>
    <w:p w14:paraId="018DBAEC" w14:textId="56014344" w:rsidR="006D7A72" w:rsidRPr="00580108" w:rsidRDefault="006D7A72" w:rsidP="00D20797">
      <w:pPr>
        <w:spacing w:after="0"/>
        <w:ind w:left="0" w:firstLine="720"/>
        <w:rPr>
          <w:rFonts w:ascii="Calibri" w:hAnsi="Calibri" w:cs="Calibri"/>
          <w:color w:val="auto"/>
        </w:rPr>
      </w:pPr>
      <w:r w:rsidRPr="00580108">
        <w:rPr>
          <w:rFonts w:ascii="Calibri" w:hAnsi="Calibri" w:cs="Calibri"/>
          <w:color w:val="auto"/>
        </w:rPr>
        <w:t>Sacred Heart of Jesus, you are my refuge and my protector. Be with me in my trials, and lead me to peace and healing. I ask for your merciful intercession, and I place my entire being in your loving embrace. </w:t>
      </w:r>
    </w:p>
    <w:p w14:paraId="7F669806" w14:textId="77777777" w:rsidR="00D20797" w:rsidRPr="00580108" w:rsidRDefault="00D20797" w:rsidP="00D20797">
      <w:pPr>
        <w:spacing w:after="0"/>
        <w:ind w:left="0"/>
        <w:rPr>
          <w:rFonts w:ascii="Calibri" w:hAnsi="Calibri" w:cs="Calibri"/>
          <w:color w:val="auto"/>
        </w:rPr>
      </w:pPr>
    </w:p>
    <w:p w14:paraId="6F411151" w14:textId="54C0B181" w:rsidR="003011B7" w:rsidRPr="00580108" w:rsidRDefault="003011B7" w:rsidP="00D20797">
      <w:pPr>
        <w:spacing w:after="0"/>
        <w:ind w:left="0"/>
        <w:rPr>
          <w:rFonts w:ascii="Calibri" w:hAnsi="Calibri" w:cs="Calibri"/>
          <w:b/>
          <w:bCs/>
          <w:color w:val="auto"/>
        </w:rPr>
      </w:pPr>
      <w:r w:rsidRPr="00580108">
        <w:rPr>
          <w:rFonts w:ascii="Calibri" w:hAnsi="Calibri" w:cs="Calibri"/>
          <w:b/>
          <w:bCs/>
          <w:color w:val="auto"/>
        </w:rPr>
        <w:t xml:space="preserve">ST GERTRUDE’S PRAYER TO THE SACRED HEART:  </w:t>
      </w:r>
    </w:p>
    <w:p w14:paraId="416B7548" w14:textId="77777777" w:rsidR="00D20797" w:rsidRPr="00580108" w:rsidRDefault="003011B7" w:rsidP="00D20797">
      <w:pPr>
        <w:spacing w:after="0"/>
        <w:ind w:left="0"/>
        <w:rPr>
          <w:rFonts w:ascii="Calibri" w:hAnsi="Calibri" w:cs="Calibri"/>
          <w:color w:val="auto"/>
        </w:rPr>
      </w:pPr>
      <w:r w:rsidRPr="00580108">
        <w:rPr>
          <w:rFonts w:ascii="Calibri" w:hAnsi="Calibri" w:cs="Calibri"/>
          <w:color w:val="auto"/>
        </w:rPr>
        <w:t>O Sacred Heart of Jesus, fountain of eternal life, Your Heart is a glowing furnace of Love. You are my refuge and my sanctuary.</w:t>
      </w:r>
    </w:p>
    <w:p w14:paraId="4BE7E36B" w14:textId="58C2BA21" w:rsidR="003011B7" w:rsidRPr="00580108" w:rsidRDefault="003011B7" w:rsidP="00D20797">
      <w:pPr>
        <w:spacing w:after="0"/>
        <w:ind w:left="0" w:firstLine="720"/>
        <w:rPr>
          <w:rFonts w:ascii="Calibri" w:hAnsi="Calibri" w:cs="Calibri"/>
          <w:color w:val="auto"/>
        </w:rPr>
      </w:pPr>
      <w:r w:rsidRPr="00580108">
        <w:rPr>
          <w:rFonts w:ascii="Calibri" w:hAnsi="Calibri" w:cs="Calibri"/>
          <w:color w:val="auto"/>
        </w:rPr>
        <w:t>O my adorable and loving Saviour, consume my heart with the burning fire with which Yours is inflamed. Pour down on my soul those graces which flow from Your love. Let my heart be united with Yours. Let my will be conformed to Yours in all things. May Your Will be the rule of all my desires and actions. Amen.</w:t>
      </w:r>
    </w:p>
    <w:p w14:paraId="4611426E" w14:textId="77777777" w:rsidR="00D475ED" w:rsidRPr="00580108" w:rsidRDefault="00D475ED" w:rsidP="00D475ED">
      <w:pPr>
        <w:spacing w:after="0"/>
        <w:ind w:left="0"/>
        <w:rPr>
          <w:rFonts w:ascii="Calibri" w:hAnsi="Calibri" w:cs="Calibri"/>
          <w:color w:val="auto"/>
        </w:rPr>
      </w:pPr>
    </w:p>
    <w:p w14:paraId="330C54D7" w14:textId="4BACFA75" w:rsidR="003011B7" w:rsidRPr="00580108" w:rsidRDefault="003011B7" w:rsidP="00D475ED">
      <w:pPr>
        <w:spacing w:after="0"/>
        <w:ind w:left="0"/>
        <w:rPr>
          <w:rFonts w:ascii="Calibri" w:hAnsi="Calibri" w:cs="Calibri"/>
          <w:b/>
          <w:bCs/>
          <w:color w:val="auto"/>
        </w:rPr>
      </w:pPr>
      <w:r w:rsidRPr="00580108">
        <w:rPr>
          <w:rFonts w:ascii="Calibri" w:hAnsi="Calibri" w:cs="Calibri"/>
          <w:b/>
          <w:bCs/>
          <w:color w:val="auto"/>
        </w:rPr>
        <w:t xml:space="preserve">ST MARGARET MARY ALACOQUE’S PRAYER TO THE SACRED HEART: </w:t>
      </w:r>
    </w:p>
    <w:p w14:paraId="6DF81C10" w14:textId="5F253FC5" w:rsidR="003011B7" w:rsidRPr="00580108" w:rsidRDefault="003011B7" w:rsidP="00D475ED">
      <w:pPr>
        <w:spacing w:after="0"/>
        <w:ind w:left="0"/>
        <w:rPr>
          <w:rFonts w:ascii="Calibri" w:hAnsi="Calibri" w:cs="Calibri"/>
          <w:color w:val="auto"/>
        </w:rPr>
      </w:pPr>
      <w:r w:rsidRPr="00580108">
        <w:rPr>
          <w:rFonts w:ascii="Calibri" w:hAnsi="Calibri" w:cs="Calibri"/>
          <w:color w:val="auto"/>
        </w:rPr>
        <w:t>Lord Jesus, let my heart never rest until it finds You, who are its centre, its love, and its happiness. By the wound in Your heart, pardon the sins that I have committed whether out of malice or out of evil desires. Place my weak heart in your own divine heart, continually under your protection and guidance, so that I may persevere in doing good and in fleeing evil until my last breath. Amen.</w:t>
      </w:r>
    </w:p>
    <w:p w14:paraId="4E596169" w14:textId="77777777" w:rsidR="00D475ED" w:rsidRPr="00580108" w:rsidRDefault="00D475ED" w:rsidP="00D475ED">
      <w:pPr>
        <w:spacing w:after="0"/>
        <w:ind w:left="0"/>
        <w:rPr>
          <w:rFonts w:ascii="Calibri" w:hAnsi="Calibri" w:cs="Calibri"/>
          <w:b/>
          <w:bCs/>
          <w:color w:val="auto"/>
        </w:rPr>
      </w:pPr>
    </w:p>
    <w:p w14:paraId="57F3DBF6" w14:textId="1F2E4D54" w:rsidR="001460B3" w:rsidRPr="00580108" w:rsidRDefault="001460B3" w:rsidP="00D475ED">
      <w:pPr>
        <w:spacing w:after="0"/>
        <w:ind w:left="0"/>
        <w:rPr>
          <w:rFonts w:ascii="Calibri" w:hAnsi="Calibri" w:cs="Calibri"/>
          <w:b/>
          <w:bCs/>
          <w:color w:val="auto"/>
        </w:rPr>
      </w:pPr>
      <w:r w:rsidRPr="00580108">
        <w:rPr>
          <w:rFonts w:ascii="Calibri" w:hAnsi="Calibri" w:cs="Calibri"/>
          <w:b/>
          <w:bCs/>
          <w:color w:val="auto"/>
        </w:rPr>
        <w:t xml:space="preserve">BLESSED MIGUEL PRO’S PRAYER TO THE SACRED HEART: </w:t>
      </w:r>
    </w:p>
    <w:p w14:paraId="27871A5F" w14:textId="6BB9BBCD" w:rsidR="00F3599A" w:rsidRPr="00580108" w:rsidRDefault="00F3599A" w:rsidP="00D475ED">
      <w:pPr>
        <w:spacing w:after="0"/>
        <w:ind w:left="0"/>
        <w:rPr>
          <w:rFonts w:ascii="Calibri" w:hAnsi="Calibri" w:cs="Calibri"/>
          <w:color w:val="auto"/>
        </w:rPr>
      </w:pPr>
      <w:r w:rsidRPr="00580108">
        <w:rPr>
          <w:rFonts w:ascii="Calibri" w:hAnsi="Calibri" w:cs="Calibri"/>
          <w:color w:val="auto"/>
        </w:rPr>
        <w:t>Heart of Jesus, I give my heart to Thee</w:t>
      </w:r>
      <w:r w:rsidR="001460B3" w:rsidRPr="00580108">
        <w:rPr>
          <w:rFonts w:ascii="Calibri" w:hAnsi="Calibri" w:cs="Calibri"/>
          <w:color w:val="auto"/>
        </w:rPr>
        <w:t>. E</w:t>
      </w:r>
      <w:r w:rsidRPr="00580108">
        <w:rPr>
          <w:rFonts w:ascii="Calibri" w:hAnsi="Calibri" w:cs="Calibri"/>
          <w:color w:val="auto"/>
        </w:rPr>
        <w:t>nclose it in Thee that it may never be separated from Thee. Heart of Jesus, I am all Thine; but take care of my promise so that I may be able to put it in practice even unto the complete sacrifice of my life. Amen.</w:t>
      </w:r>
    </w:p>
    <w:p w14:paraId="158D9BEA" w14:textId="77777777" w:rsidR="00D475ED" w:rsidRPr="00580108" w:rsidRDefault="00D475ED" w:rsidP="00D475ED">
      <w:pPr>
        <w:spacing w:after="0"/>
        <w:ind w:left="0"/>
        <w:rPr>
          <w:rFonts w:ascii="Calibri" w:hAnsi="Calibri" w:cs="Calibri"/>
          <w:color w:val="auto"/>
        </w:rPr>
      </w:pPr>
    </w:p>
    <w:p w14:paraId="25425630" w14:textId="55FAE770" w:rsidR="001460B3" w:rsidRPr="00580108" w:rsidRDefault="001460B3" w:rsidP="00D475ED">
      <w:pPr>
        <w:spacing w:after="0"/>
        <w:ind w:left="0"/>
        <w:rPr>
          <w:rFonts w:ascii="Calibri" w:hAnsi="Calibri" w:cs="Calibri"/>
          <w:b/>
          <w:bCs/>
          <w:color w:val="auto"/>
        </w:rPr>
      </w:pPr>
      <w:r w:rsidRPr="00580108">
        <w:rPr>
          <w:rFonts w:ascii="Calibri" w:hAnsi="Calibri" w:cs="Calibri"/>
          <w:b/>
          <w:bCs/>
          <w:color w:val="auto"/>
        </w:rPr>
        <w:lastRenderedPageBreak/>
        <w:t xml:space="preserve">MEMORARE TO THE SACRED HEART OF JESUS: </w:t>
      </w:r>
    </w:p>
    <w:p w14:paraId="39F19368" w14:textId="77777777" w:rsidR="00F3599A" w:rsidRPr="00580108" w:rsidRDefault="00F3599A" w:rsidP="00D475ED">
      <w:pPr>
        <w:spacing w:after="0"/>
        <w:ind w:left="0"/>
        <w:rPr>
          <w:rFonts w:ascii="Calibri" w:hAnsi="Calibri" w:cs="Calibri"/>
          <w:color w:val="auto"/>
        </w:rPr>
      </w:pPr>
      <w:r w:rsidRPr="00580108">
        <w:rPr>
          <w:rFonts w:ascii="Calibri" w:hAnsi="Calibri" w:cs="Calibri"/>
          <w:color w:val="auto"/>
        </w:rPr>
        <w:t>Remember, O most kind Jesus, that none who have had recourse to Your Sacred Heart, implored its assistance, or called for mercy, have ever been abandoned. Filled and animated by this same confidence, O divine Heart, Ruler of all hearts, I fly to You, and oppressed beneath the weight of my sins, I prostrate myself before You. Despise not Your unworthy child, but grant me, I pray, an entrance into Your Sacred Heart. Sustain me in all my combats and be with me now, and at all times, but especially in the hour of my death. O gracious Jesus! O amiable Jesus! O loving Jesus! Amen.</w:t>
      </w:r>
    </w:p>
    <w:p w14:paraId="23DB07DD" w14:textId="74A32CE2" w:rsidR="001460B3" w:rsidRPr="00580108" w:rsidRDefault="001460B3" w:rsidP="00E96E97">
      <w:pPr>
        <w:spacing w:after="0"/>
        <w:rPr>
          <w:rFonts w:ascii="Calibri" w:hAnsi="Calibri" w:cs="Calibri"/>
          <w:color w:val="auto"/>
        </w:rPr>
      </w:pPr>
    </w:p>
    <w:p w14:paraId="2BA3AF25" w14:textId="1FB9BB9A" w:rsidR="00BE55F2" w:rsidRPr="00580108" w:rsidRDefault="00BE55F2" w:rsidP="00E96E97">
      <w:pPr>
        <w:spacing w:after="0"/>
        <w:rPr>
          <w:rFonts w:ascii="Calibri" w:hAnsi="Calibri" w:cs="Calibri"/>
          <w:color w:val="auto"/>
        </w:rPr>
      </w:pPr>
      <w:r w:rsidRPr="00580108">
        <w:rPr>
          <w:rFonts w:ascii="Calibri" w:hAnsi="Calibri" w:cs="Calibri"/>
          <w:color w:val="auto"/>
        </w:rPr>
        <w:drawing>
          <wp:anchor distT="0" distB="0" distL="114300" distR="114300" simplePos="0" relativeHeight="251671552" behindDoc="0" locked="0" layoutInCell="1" allowOverlap="1" wp14:anchorId="5698C98E" wp14:editId="20D85351">
            <wp:simplePos x="0" y="0"/>
            <wp:positionH relativeFrom="column">
              <wp:posOffset>3135229</wp:posOffset>
            </wp:positionH>
            <wp:positionV relativeFrom="paragraph">
              <wp:posOffset>208915</wp:posOffset>
            </wp:positionV>
            <wp:extent cx="390525" cy="276225"/>
            <wp:effectExtent l="0" t="0" r="0" b="9525"/>
            <wp:wrapSquare wrapText="bothSides"/>
            <wp:docPr id="1591238436" name="Graphic 3" descr="Hear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92963" name="Graphic 347692963" descr="Heart with solid fill"/>
                    <pic:cNvPicPr/>
                  </pic:nvPicPr>
                  <pic:blipFill>
                    <a:blip r:embed="rId10">
                      <a:extLst>
                        <a:ext uri="{96DAC541-7B7A-43D3-8B79-37D633B846F1}">
                          <asvg:svgBlip xmlns:asvg="http://schemas.microsoft.com/office/drawing/2016/SVG/main" r:embed="rId11"/>
                        </a:ext>
                      </a:extLst>
                    </a:blip>
                    <a:stretch>
                      <a:fillRect/>
                    </a:stretch>
                  </pic:blipFill>
                  <pic:spPr>
                    <a:xfrm>
                      <a:off x="0" y="0"/>
                      <a:ext cx="390525" cy="276225"/>
                    </a:xfrm>
                    <a:prstGeom prst="rect">
                      <a:avLst/>
                    </a:prstGeom>
                  </pic:spPr>
                </pic:pic>
              </a:graphicData>
            </a:graphic>
          </wp:anchor>
        </w:drawing>
      </w:r>
    </w:p>
    <w:sectPr w:rsidR="00BE55F2" w:rsidRPr="00580108" w:rsidSect="002229F0">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6D0182" w14:textId="77777777" w:rsidR="00AD0196" w:rsidRDefault="00AD0196" w:rsidP="00A66B18">
      <w:pPr>
        <w:spacing w:before="0" w:after="0"/>
      </w:pPr>
      <w:r>
        <w:separator/>
      </w:r>
    </w:p>
  </w:endnote>
  <w:endnote w:type="continuationSeparator" w:id="0">
    <w:p w14:paraId="7FCDBE38" w14:textId="77777777" w:rsidR="00AD0196" w:rsidRDefault="00AD0196"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86BD0D" w14:textId="77777777" w:rsidR="00AD0196" w:rsidRDefault="00AD0196" w:rsidP="00A66B18">
      <w:pPr>
        <w:spacing w:before="0" w:after="0"/>
      </w:pPr>
      <w:r>
        <w:separator/>
      </w:r>
    </w:p>
  </w:footnote>
  <w:footnote w:type="continuationSeparator" w:id="0">
    <w:p w14:paraId="7ADE9552" w14:textId="77777777" w:rsidR="00AD0196" w:rsidRDefault="00AD0196"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77A14"/>
    <w:multiLevelType w:val="hybridMultilevel"/>
    <w:tmpl w:val="5840FD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E5A49E3"/>
    <w:multiLevelType w:val="multilevel"/>
    <w:tmpl w:val="7C880DB0"/>
    <w:lvl w:ilvl="0">
      <w:start w:val="1"/>
      <w:numFmt w:val="decimal"/>
      <w:lvlText w:val="%1."/>
      <w:lvlJc w:val="left"/>
      <w:pPr>
        <w:tabs>
          <w:tab w:val="num" w:pos="1210"/>
        </w:tabs>
        <w:ind w:left="1210" w:hanging="360"/>
      </w:pPr>
    </w:lvl>
    <w:lvl w:ilvl="1" w:tentative="1">
      <w:start w:val="1"/>
      <w:numFmt w:val="decimal"/>
      <w:lvlText w:val="%2."/>
      <w:lvlJc w:val="left"/>
      <w:pPr>
        <w:tabs>
          <w:tab w:val="num" w:pos="1930"/>
        </w:tabs>
        <w:ind w:left="1930" w:hanging="360"/>
      </w:p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2" w15:restartNumberingAfterBreak="0">
    <w:nsid w:val="1A057976"/>
    <w:multiLevelType w:val="hybridMultilevel"/>
    <w:tmpl w:val="EAB84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5048AD"/>
    <w:multiLevelType w:val="hybridMultilevel"/>
    <w:tmpl w:val="9558F4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8C713B0"/>
    <w:multiLevelType w:val="hybridMultilevel"/>
    <w:tmpl w:val="19C884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635F0B76"/>
    <w:multiLevelType w:val="hybridMultilevel"/>
    <w:tmpl w:val="11565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E23266"/>
    <w:multiLevelType w:val="hybridMultilevel"/>
    <w:tmpl w:val="6292D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2869CB"/>
    <w:multiLevelType w:val="hybridMultilevel"/>
    <w:tmpl w:val="80EED386"/>
    <w:lvl w:ilvl="0" w:tplc="0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7F687D24"/>
    <w:multiLevelType w:val="hybridMultilevel"/>
    <w:tmpl w:val="365831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719717109">
    <w:abstractNumId w:val="1"/>
  </w:num>
  <w:num w:numId="2" w16cid:durableId="1016150310">
    <w:abstractNumId w:val="3"/>
  </w:num>
  <w:num w:numId="3" w16cid:durableId="1355502815">
    <w:abstractNumId w:val="7"/>
  </w:num>
  <w:num w:numId="4" w16cid:durableId="1053770315">
    <w:abstractNumId w:val="6"/>
  </w:num>
  <w:num w:numId="5" w16cid:durableId="1453288058">
    <w:abstractNumId w:val="0"/>
  </w:num>
  <w:num w:numId="6" w16cid:durableId="886649923">
    <w:abstractNumId w:val="2"/>
  </w:num>
  <w:num w:numId="7" w16cid:durableId="1681928544">
    <w:abstractNumId w:val="5"/>
  </w:num>
  <w:num w:numId="8" w16cid:durableId="2039701695">
    <w:abstractNumId w:val="4"/>
  </w:num>
  <w:num w:numId="9" w16cid:durableId="7276568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196"/>
    <w:rsid w:val="0000108C"/>
    <w:rsid w:val="00030069"/>
    <w:rsid w:val="00030C2F"/>
    <w:rsid w:val="00033E14"/>
    <w:rsid w:val="00047055"/>
    <w:rsid w:val="000519C5"/>
    <w:rsid w:val="00083BAA"/>
    <w:rsid w:val="0010680C"/>
    <w:rsid w:val="001460B3"/>
    <w:rsid w:val="00152B0B"/>
    <w:rsid w:val="001766D6"/>
    <w:rsid w:val="00192419"/>
    <w:rsid w:val="001A0D85"/>
    <w:rsid w:val="001C270D"/>
    <w:rsid w:val="001C6697"/>
    <w:rsid w:val="001C7CA7"/>
    <w:rsid w:val="001E2320"/>
    <w:rsid w:val="00214E28"/>
    <w:rsid w:val="002229F0"/>
    <w:rsid w:val="0022387E"/>
    <w:rsid w:val="00254645"/>
    <w:rsid w:val="003011B7"/>
    <w:rsid w:val="00330F55"/>
    <w:rsid w:val="00345005"/>
    <w:rsid w:val="00352B81"/>
    <w:rsid w:val="00353F2A"/>
    <w:rsid w:val="00394757"/>
    <w:rsid w:val="003A0150"/>
    <w:rsid w:val="003B3191"/>
    <w:rsid w:val="003B6B13"/>
    <w:rsid w:val="003E24DF"/>
    <w:rsid w:val="00403211"/>
    <w:rsid w:val="0041428F"/>
    <w:rsid w:val="0043486C"/>
    <w:rsid w:val="004439BF"/>
    <w:rsid w:val="004536B8"/>
    <w:rsid w:val="004A2B0D"/>
    <w:rsid w:val="004E039B"/>
    <w:rsid w:val="004E4A14"/>
    <w:rsid w:val="004F5367"/>
    <w:rsid w:val="005316CE"/>
    <w:rsid w:val="00580108"/>
    <w:rsid w:val="00591473"/>
    <w:rsid w:val="005C2210"/>
    <w:rsid w:val="005C3708"/>
    <w:rsid w:val="005C721A"/>
    <w:rsid w:val="005E0311"/>
    <w:rsid w:val="005F2A44"/>
    <w:rsid w:val="00607F0E"/>
    <w:rsid w:val="00615018"/>
    <w:rsid w:val="0062123A"/>
    <w:rsid w:val="006310DC"/>
    <w:rsid w:val="0064277E"/>
    <w:rsid w:val="00646E75"/>
    <w:rsid w:val="00651809"/>
    <w:rsid w:val="00664EB4"/>
    <w:rsid w:val="006743B4"/>
    <w:rsid w:val="006D7A72"/>
    <w:rsid w:val="006F6F10"/>
    <w:rsid w:val="00783E79"/>
    <w:rsid w:val="00793BE3"/>
    <w:rsid w:val="007B5AE8"/>
    <w:rsid w:val="007F5192"/>
    <w:rsid w:val="00803708"/>
    <w:rsid w:val="00822FB6"/>
    <w:rsid w:val="00831721"/>
    <w:rsid w:val="008404A6"/>
    <w:rsid w:val="0084209B"/>
    <w:rsid w:val="00862A06"/>
    <w:rsid w:val="008D25F0"/>
    <w:rsid w:val="008E2C9D"/>
    <w:rsid w:val="008F5D5E"/>
    <w:rsid w:val="0092057A"/>
    <w:rsid w:val="00994D07"/>
    <w:rsid w:val="009C4572"/>
    <w:rsid w:val="00A26FE7"/>
    <w:rsid w:val="00A66B18"/>
    <w:rsid w:val="00A6783B"/>
    <w:rsid w:val="00A96CF8"/>
    <w:rsid w:val="00AA089B"/>
    <w:rsid w:val="00AD0196"/>
    <w:rsid w:val="00AE1388"/>
    <w:rsid w:val="00AF3982"/>
    <w:rsid w:val="00B50294"/>
    <w:rsid w:val="00B50CF3"/>
    <w:rsid w:val="00B57D6E"/>
    <w:rsid w:val="00B93312"/>
    <w:rsid w:val="00BB1BE5"/>
    <w:rsid w:val="00BC27F0"/>
    <w:rsid w:val="00BC2B3F"/>
    <w:rsid w:val="00BE55F2"/>
    <w:rsid w:val="00C00423"/>
    <w:rsid w:val="00C07B15"/>
    <w:rsid w:val="00C15E62"/>
    <w:rsid w:val="00C37438"/>
    <w:rsid w:val="00C54493"/>
    <w:rsid w:val="00C701F7"/>
    <w:rsid w:val="00C70786"/>
    <w:rsid w:val="00CB6826"/>
    <w:rsid w:val="00CD261A"/>
    <w:rsid w:val="00CF290E"/>
    <w:rsid w:val="00D10958"/>
    <w:rsid w:val="00D20797"/>
    <w:rsid w:val="00D475ED"/>
    <w:rsid w:val="00D538C1"/>
    <w:rsid w:val="00D63DB1"/>
    <w:rsid w:val="00D66593"/>
    <w:rsid w:val="00D862F8"/>
    <w:rsid w:val="00D9182E"/>
    <w:rsid w:val="00DB1F93"/>
    <w:rsid w:val="00DB6973"/>
    <w:rsid w:val="00DE6DA2"/>
    <w:rsid w:val="00DF2D30"/>
    <w:rsid w:val="00E36CED"/>
    <w:rsid w:val="00E4786A"/>
    <w:rsid w:val="00E5595D"/>
    <w:rsid w:val="00E55D74"/>
    <w:rsid w:val="00E6540C"/>
    <w:rsid w:val="00E81E2A"/>
    <w:rsid w:val="00E96E97"/>
    <w:rsid w:val="00EA5A44"/>
    <w:rsid w:val="00EE0952"/>
    <w:rsid w:val="00EF0441"/>
    <w:rsid w:val="00EF1277"/>
    <w:rsid w:val="00F049F3"/>
    <w:rsid w:val="00F30862"/>
    <w:rsid w:val="00F3599A"/>
    <w:rsid w:val="00F826BE"/>
    <w:rsid w:val="00FA12C0"/>
    <w:rsid w:val="00FB5449"/>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19CE18"/>
  <w14:defaultImageDpi w14:val="32767"/>
  <w15:chartTrackingRefBased/>
  <w15:docId w15:val="{81A02C9B-EC3E-4681-AA47-75A4F287B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character" w:styleId="Hyperlink">
    <w:name w:val="Hyperlink"/>
    <w:basedOn w:val="DefaultParagraphFont"/>
    <w:uiPriority w:val="99"/>
    <w:unhideWhenUsed/>
    <w:rsid w:val="00FB5449"/>
    <w:rPr>
      <w:color w:val="F49100" w:themeColor="hyperlink"/>
      <w:u w:val="single"/>
    </w:rPr>
  </w:style>
  <w:style w:type="paragraph" w:styleId="ListParagraph">
    <w:name w:val="List Paragraph"/>
    <w:basedOn w:val="Normal"/>
    <w:uiPriority w:val="34"/>
    <w:semiHidden/>
    <w:rsid w:val="00D63DB1"/>
    <w:pPr>
      <w:contextualSpacing/>
    </w:pPr>
  </w:style>
  <w:style w:type="character" w:styleId="UnresolvedMention">
    <w:name w:val="Unresolved Mention"/>
    <w:basedOn w:val="DefaultParagraphFont"/>
    <w:uiPriority w:val="99"/>
    <w:semiHidden/>
    <w:rsid w:val="001460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069899">
      <w:bodyDiv w:val="1"/>
      <w:marLeft w:val="0"/>
      <w:marRight w:val="0"/>
      <w:marTop w:val="0"/>
      <w:marBottom w:val="0"/>
      <w:divBdr>
        <w:top w:val="none" w:sz="0" w:space="0" w:color="auto"/>
        <w:left w:val="none" w:sz="0" w:space="0" w:color="auto"/>
        <w:bottom w:val="none" w:sz="0" w:space="0" w:color="auto"/>
        <w:right w:val="none" w:sz="0" w:space="0" w:color="auto"/>
      </w:divBdr>
    </w:div>
    <w:div w:id="366225183">
      <w:bodyDiv w:val="1"/>
      <w:marLeft w:val="0"/>
      <w:marRight w:val="0"/>
      <w:marTop w:val="0"/>
      <w:marBottom w:val="0"/>
      <w:divBdr>
        <w:top w:val="none" w:sz="0" w:space="0" w:color="auto"/>
        <w:left w:val="none" w:sz="0" w:space="0" w:color="auto"/>
        <w:bottom w:val="none" w:sz="0" w:space="0" w:color="auto"/>
        <w:right w:val="none" w:sz="0" w:space="0" w:color="auto"/>
      </w:divBdr>
    </w:div>
    <w:div w:id="412355877">
      <w:bodyDiv w:val="1"/>
      <w:marLeft w:val="0"/>
      <w:marRight w:val="0"/>
      <w:marTop w:val="0"/>
      <w:marBottom w:val="0"/>
      <w:divBdr>
        <w:top w:val="none" w:sz="0" w:space="0" w:color="auto"/>
        <w:left w:val="none" w:sz="0" w:space="0" w:color="auto"/>
        <w:bottom w:val="none" w:sz="0" w:space="0" w:color="auto"/>
        <w:right w:val="none" w:sz="0" w:space="0" w:color="auto"/>
      </w:divBdr>
    </w:div>
    <w:div w:id="481972013">
      <w:bodyDiv w:val="1"/>
      <w:marLeft w:val="0"/>
      <w:marRight w:val="0"/>
      <w:marTop w:val="0"/>
      <w:marBottom w:val="0"/>
      <w:divBdr>
        <w:top w:val="none" w:sz="0" w:space="0" w:color="auto"/>
        <w:left w:val="none" w:sz="0" w:space="0" w:color="auto"/>
        <w:bottom w:val="none" w:sz="0" w:space="0" w:color="auto"/>
        <w:right w:val="none" w:sz="0" w:space="0" w:color="auto"/>
      </w:divBdr>
    </w:div>
    <w:div w:id="483855617">
      <w:bodyDiv w:val="1"/>
      <w:marLeft w:val="0"/>
      <w:marRight w:val="0"/>
      <w:marTop w:val="0"/>
      <w:marBottom w:val="0"/>
      <w:divBdr>
        <w:top w:val="none" w:sz="0" w:space="0" w:color="auto"/>
        <w:left w:val="none" w:sz="0" w:space="0" w:color="auto"/>
        <w:bottom w:val="none" w:sz="0" w:space="0" w:color="auto"/>
        <w:right w:val="none" w:sz="0" w:space="0" w:color="auto"/>
      </w:divBdr>
      <w:divsChild>
        <w:div w:id="1639262185">
          <w:marLeft w:val="0"/>
          <w:marRight w:val="0"/>
          <w:marTop w:val="0"/>
          <w:marBottom w:val="0"/>
          <w:divBdr>
            <w:top w:val="none" w:sz="0" w:space="0" w:color="auto"/>
            <w:left w:val="none" w:sz="0" w:space="0" w:color="auto"/>
            <w:bottom w:val="none" w:sz="0" w:space="0" w:color="auto"/>
            <w:right w:val="none" w:sz="0" w:space="0" w:color="auto"/>
          </w:divBdr>
          <w:divsChild>
            <w:div w:id="158230231">
              <w:marLeft w:val="0"/>
              <w:marRight w:val="0"/>
              <w:marTop w:val="150"/>
              <w:marBottom w:val="300"/>
              <w:divBdr>
                <w:top w:val="none" w:sz="0" w:space="0" w:color="auto"/>
                <w:left w:val="none" w:sz="0" w:space="0" w:color="auto"/>
                <w:bottom w:val="none" w:sz="0" w:space="0" w:color="auto"/>
                <w:right w:val="none" w:sz="0" w:space="0" w:color="auto"/>
              </w:divBdr>
            </w:div>
          </w:divsChild>
        </w:div>
        <w:div w:id="2036996749">
          <w:marLeft w:val="0"/>
          <w:marRight w:val="0"/>
          <w:marTop w:val="0"/>
          <w:marBottom w:val="0"/>
          <w:divBdr>
            <w:top w:val="none" w:sz="0" w:space="0" w:color="auto"/>
            <w:left w:val="none" w:sz="0" w:space="0" w:color="auto"/>
            <w:bottom w:val="none" w:sz="0" w:space="0" w:color="auto"/>
            <w:right w:val="none" w:sz="0" w:space="0" w:color="auto"/>
          </w:divBdr>
          <w:divsChild>
            <w:div w:id="2139297910">
              <w:marLeft w:val="0"/>
              <w:marRight w:val="0"/>
              <w:marTop w:val="0"/>
              <w:marBottom w:val="0"/>
              <w:divBdr>
                <w:top w:val="none" w:sz="0" w:space="0" w:color="auto"/>
                <w:left w:val="none" w:sz="0" w:space="0" w:color="auto"/>
                <w:bottom w:val="none" w:sz="0" w:space="0" w:color="auto"/>
                <w:right w:val="none" w:sz="0" w:space="0" w:color="auto"/>
              </w:divBdr>
              <w:divsChild>
                <w:div w:id="38784910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794376145">
          <w:marLeft w:val="0"/>
          <w:marRight w:val="0"/>
          <w:marTop w:val="0"/>
          <w:marBottom w:val="0"/>
          <w:divBdr>
            <w:top w:val="none" w:sz="0" w:space="0" w:color="auto"/>
            <w:left w:val="none" w:sz="0" w:space="0" w:color="auto"/>
            <w:bottom w:val="none" w:sz="0" w:space="0" w:color="auto"/>
            <w:right w:val="none" w:sz="0" w:space="0" w:color="auto"/>
          </w:divBdr>
          <w:divsChild>
            <w:div w:id="208615522">
              <w:marLeft w:val="0"/>
              <w:marRight w:val="0"/>
              <w:marTop w:val="0"/>
              <w:marBottom w:val="0"/>
              <w:divBdr>
                <w:top w:val="none" w:sz="0" w:space="0" w:color="auto"/>
                <w:left w:val="none" w:sz="0" w:space="0" w:color="auto"/>
                <w:bottom w:val="none" w:sz="0" w:space="0" w:color="auto"/>
                <w:right w:val="none" w:sz="0" w:space="0" w:color="auto"/>
              </w:divBdr>
              <w:divsChild>
                <w:div w:id="65113166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562253708">
      <w:bodyDiv w:val="1"/>
      <w:marLeft w:val="0"/>
      <w:marRight w:val="0"/>
      <w:marTop w:val="0"/>
      <w:marBottom w:val="0"/>
      <w:divBdr>
        <w:top w:val="none" w:sz="0" w:space="0" w:color="auto"/>
        <w:left w:val="none" w:sz="0" w:space="0" w:color="auto"/>
        <w:bottom w:val="none" w:sz="0" w:space="0" w:color="auto"/>
        <w:right w:val="none" w:sz="0" w:space="0" w:color="auto"/>
      </w:divBdr>
      <w:divsChild>
        <w:div w:id="814179791">
          <w:marLeft w:val="0"/>
          <w:marRight w:val="0"/>
          <w:marTop w:val="0"/>
          <w:marBottom w:val="0"/>
          <w:divBdr>
            <w:top w:val="none" w:sz="0" w:space="0" w:color="auto"/>
            <w:left w:val="none" w:sz="0" w:space="0" w:color="auto"/>
            <w:bottom w:val="none" w:sz="0" w:space="0" w:color="auto"/>
            <w:right w:val="none" w:sz="0" w:space="0" w:color="auto"/>
          </w:divBdr>
          <w:divsChild>
            <w:div w:id="1577548813">
              <w:marLeft w:val="0"/>
              <w:marRight w:val="0"/>
              <w:marTop w:val="0"/>
              <w:marBottom w:val="450"/>
              <w:divBdr>
                <w:top w:val="none" w:sz="0" w:space="0" w:color="auto"/>
                <w:left w:val="none" w:sz="0" w:space="0" w:color="auto"/>
                <w:bottom w:val="single" w:sz="6" w:space="23" w:color="D7D7D7"/>
                <w:right w:val="none" w:sz="0" w:space="0" w:color="auto"/>
              </w:divBdr>
            </w:div>
          </w:divsChild>
        </w:div>
        <w:div w:id="1701543028">
          <w:marLeft w:val="1200"/>
          <w:marRight w:val="0"/>
          <w:marTop w:val="0"/>
          <w:marBottom w:val="0"/>
          <w:divBdr>
            <w:top w:val="none" w:sz="0" w:space="0" w:color="auto"/>
            <w:left w:val="none" w:sz="0" w:space="0" w:color="auto"/>
            <w:bottom w:val="none" w:sz="0" w:space="0" w:color="auto"/>
            <w:right w:val="none" w:sz="0" w:space="0" w:color="auto"/>
          </w:divBdr>
          <w:divsChild>
            <w:div w:id="428165027">
              <w:marLeft w:val="0"/>
              <w:marRight w:val="0"/>
              <w:marTop w:val="0"/>
              <w:marBottom w:val="0"/>
              <w:divBdr>
                <w:top w:val="none" w:sz="0" w:space="0" w:color="auto"/>
                <w:left w:val="none" w:sz="0" w:space="0" w:color="auto"/>
                <w:bottom w:val="none" w:sz="0" w:space="0" w:color="auto"/>
                <w:right w:val="none" w:sz="0" w:space="0" w:color="auto"/>
              </w:divBdr>
              <w:divsChild>
                <w:div w:id="94431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092248">
      <w:bodyDiv w:val="1"/>
      <w:marLeft w:val="0"/>
      <w:marRight w:val="0"/>
      <w:marTop w:val="0"/>
      <w:marBottom w:val="0"/>
      <w:divBdr>
        <w:top w:val="none" w:sz="0" w:space="0" w:color="auto"/>
        <w:left w:val="none" w:sz="0" w:space="0" w:color="auto"/>
        <w:bottom w:val="none" w:sz="0" w:space="0" w:color="auto"/>
        <w:right w:val="none" w:sz="0" w:space="0" w:color="auto"/>
      </w:divBdr>
    </w:div>
    <w:div w:id="1025249592">
      <w:bodyDiv w:val="1"/>
      <w:marLeft w:val="0"/>
      <w:marRight w:val="0"/>
      <w:marTop w:val="0"/>
      <w:marBottom w:val="0"/>
      <w:divBdr>
        <w:top w:val="none" w:sz="0" w:space="0" w:color="auto"/>
        <w:left w:val="none" w:sz="0" w:space="0" w:color="auto"/>
        <w:bottom w:val="none" w:sz="0" w:space="0" w:color="auto"/>
        <w:right w:val="none" w:sz="0" w:space="0" w:color="auto"/>
      </w:divBdr>
    </w:div>
    <w:div w:id="1244148640">
      <w:bodyDiv w:val="1"/>
      <w:marLeft w:val="0"/>
      <w:marRight w:val="0"/>
      <w:marTop w:val="0"/>
      <w:marBottom w:val="0"/>
      <w:divBdr>
        <w:top w:val="none" w:sz="0" w:space="0" w:color="auto"/>
        <w:left w:val="none" w:sz="0" w:space="0" w:color="auto"/>
        <w:bottom w:val="none" w:sz="0" w:space="0" w:color="auto"/>
        <w:right w:val="none" w:sz="0" w:space="0" w:color="auto"/>
      </w:divBdr>
    </w:div>
    <w:div w:id="1447965639">
      <w:bodyDiv w:val="1"/>
      <w:marLeft w:val="0"/>
      <w:marRight w:val="0"/>
      <w:marTop w:val="0"/>
      <w:marBottom w:val="0"/>
      <w:divBdr>
        <w:top w:val="none" w:sz="0" w:space="0" w:color="auto"/>
        <w:left w:val="none" w:sz="0" w:space="0" w:color="auto"/>
        <w:bottom w:val="none" w:sz="0" w:space="0" w:color="auto"/>
        <w:right w:val="none" w:sz="0" w:space="0" w:color="auto"/>
      </w:divBdr>
      <w:divsChild>
        <w:div w:id="1075905717">
          <w:marLeft w:val="0"/>
          <w:marRight w:val="0"/>
          <w:marTop w:val="0"/>
          <w:marBottom w:val="0"/>
          <w:divBdr>
            <w:top w:val="none" w:sz="0" w:space="0" w:color="auto"/>
            <w:left w:val="none" w:sz="0" w:space="0" w:color="auto"/>
            <w:bottom w:val="none" w:sz="0" w:space="0" w:color="auto"/>
            <w:right w:val="none" w:sz="0" w:space="0" w:color="auto"/>
          </w:divBdr>
          <w:divsChild>
            <w:div w:id="1164323284">
              <w:marLeft w:val="0"/>
              <w:marRight w:val="0"/>
              <w:marTop w:val="150"/>
              <w:marBottom w:val="300"/>
              <w:divBdr>
                <w:top w:val="none" w:sz="0" w:space="0" w:color="auto"/>
                <w:left w:val="none" w:sz="0" w:space="0" w:color="auto"/>
                <w:bottom w:val="none" w:sz="0" w:space="0" w:color="auto"/>
                <w:right w:val="none" w:sz="0" w:space="0" w:color="auto"/>
              </w:divBdr>
            </w:div>
          </w:divsChild>
        </w:div>
        <w:div w:id="2142844884">
          <w:marLeft w:val="0"/>
          <w:marRight w:val="0"/>
          <w:marTop w:val="0"/>
          <w:marBottom w:val="0"/>
          <w:divBdr>
            <w:top w:val="none" w:sz="0" w:space="0" w:color="auto"/>
            <w:left w:val="none" w:sz="0" w:space="0" w:color="auto"/>
            <w:bottom w:val="none" w:sz="0" w:space="0" w:color="auto"/>
            <w:right w:val="none" w:sz="0" w:space="0" w:color="auto"/>
          </w:divBdr>
          <w:divsChild>
            <w:div w:id="25908890">
              <w:marLeft w:val="0"/>
              <w:marRight w:val="0"/>
              <w:marTop w:val="0"/>
              <w:marBottom w:val="0"/>
              <w:divBdr>
                <w:top w:val="none" w:sz="0" w:space="0" w:color="auto"/>
                <w:left w:val="none" w:sz="0" w:space="0" w:color="auto"/>
                <w:bottom w:val="none" w:sz="0" w:space="0" w:color="auto"/>
                <w:right w:val="none" w:sz="0" w:space="0" w:color="auto"/>
              </w:divBdr>
              <w:divsChild>
                <w:div w:id="31314718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530993560">
          <w:marLeft w:val="0"/>
          <w:marRight w:val="0"/>
          <w:marTop w:val="0"/>
          <w:marBottom w:val="0"/>
          <w:divBdr>
            <w:top w:val="none" w:sz="0" w:space="0" w:color="auto"/>
            <w:left w:val="none" w:sz="0" w:space="0" w:color="auto"/>
            <w:bottom w:val="none" w:sz="0" w:space="0" w:color="auto"/>
            <w:right w:val="none" w:sz="0" w:space="0" w:color="auto"/>
          </w:divBdr>
          <w:divsChild>
            <w:div w:id="59257974">
              <w:marLeft w:val="0"/>
              <w:marRight w:val="0"/>
              <w:marTop w:val="0"/>
              <w:marBottom w:val="0"/>
              <w:divBdr>
                <w:top w:val="none" w:sz="0" w:space="0" w:color="auto"/>
                <w:left w:val="none" w:sz="0" w:space="0" w:color="auto"/>
                <w:bottom w:val="none" w:sz="0" w:space="0" w:color="auto"/>
                <w:right w:val="none" w:sz="0" w:space="0" w:color="auto"/>
              </w:divBdr>
              <w:divsChild>
                <w:div w:id="157994193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573151688">
      <w:bodyDiv w:val="1"/>
      <w:marLeft w:val="0"/>
      <w:marRight w:val="0"/>
      <w:marTop w:val="0"/>
      <w:marBottom w:val="0"/>
      <w:divBdr>
        <w:top w:val="none" w:sz="0" w:space="0" w:color="auto"/>
        <w:left w:val="none" w:sz="0" w:space="0" w:color="auto"/>
        <w:bottom w:val="none" w:sz="0" w:space="0" w:color="auto"/>
        <w:right w:val="none" w:sz="0" w:space="0" w:color="auto"/>
      </w:divBdr>
    </w:div>
    <w:div w:id="1782072857">
      <w:bodyDiv w:val="1"/>
      <w:marLeft w:val="0"/>
      <w:marRight w:val="0"/>
      <w:marTop w:val="0"/>
      <w:marBottom w:val="0"/>
      <w:divBdr>
        <w:top w:val="none" w:sz="0" w:space="0" w:color="auto"/>
        <w:left w:val="none" w:sz="0" w:space="0" w:color="auto"/>
        <w:bottom w:val="none" w:sz="0" w:space="0" w:color="auto"/>
        <w:right w:val="none" w:sz="0" w:space="0" w:color="auto"/>
      </w:divBdr>
      <w:divsChild>
        <w:div w:id="876771188">
          <w:marLeft w:val="0"/>
          <w:marRight w:val="0"/>
          <w:marTop w:val="0"/>
          <w:marBottom w:val="0"/>
          <w:divBdr>
            <w:top w:val="none" w:sz="0" w:space="0" w:color="auto"/>
            <w:left w:val="none" w:sz="0" w:space="0" w:color="auto"/>
            <w:bottom w:val="none" w:sz="0" w:space="0" w:color="auto"/>
            <w:right w:val="none" w:sz="0" w:space="0" w:color="auto"/>
          </w:divBdr>
          <w:divsChild>
            <w:div w:id="1961378932">
              <w:marLeft w:val="0"/>
              <w:marRight w:val="0"/>
              <w:marTop w:val="0"/>
              <w:marBottom w:val="450"/>
              <w:divBdr>
                <w:top w:val="none" w:sz="0" w:space="0" w:color="auto"/>
                <w:left w:val="none" w:sz="0" w:space="0" w:color="auto"/>
                <w:bottom w:val="single" w:sz="6" w:space="23" w:color="D7D7D7"/>
                <w:right w:val="none" w:sz="0" w:space="0" w:color="auto"/>
              </w:divBdr>
            </w:div>
          </w:divsChild>
        </w:div>
        <w:div w:id="490407595">
          <w:marLeft w:val="1200"/>
          <w:marRight w:val="0"/>
          <w:marTop w:val="0"/>
          <w:marBottom w:val="0"/>
          <w:divBdr>
            <w:top w:val="none" w:sz="0" w:space="0" w:color="auto"/>
            <w:left w:val="none" w:sz="0" w:space="0" w:color="auto"/>
            <w:bottom w:val="none" w:sz="0" w:space="0" w:color="auto"/>
            <w:right w:val="none" w:sz="0" w:space="0" w:color="auto"/>
          </w:divBdr>
          <w:divsChild>
            <w:div w:id="1426461081">
              <w:marLeft w:val="0"/>
              <w:marRight w:val="0"/>
              <w:marTop w:val="0"/>
              <w:marBottom w:val="0"/>
              <w:divBdr>
                <w:top w:val="none" w:sz="0" w:space="0" w:color="auto"/>
                <w:left w:val="none" w:sz="0" w:space="0" w:color="auto"/>
                <w:bottom w:val="none" w:sz="0" w:space="0" w:color="auto"/>
                <w:right w:val="none" w:sz="0" w:space="0" w:color="auto"/>
              </w:divBdr>
              <w:divsChild>
                <w:div w:id="158887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Local\Microsoft\Office\16.0\DTS\en-GB%7bC46320E8-6690-4838-ABB8-A73610453386%7d\%7b114A022A-1A7D-477E-96CD-4B8DFEC2DC14%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AE09AE5A-B3B6-44BC-8570-615CB5E05A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{114A022A-1A7D-477E-96CD-4B8DFEC2DC14}tf56348247_win32</Template>
  <TotalTime>0</TotalTime>
  <Pages>5</Pages>
  <Words>2761</Words>
  <Characters>11323</Characters>
  <Application>Microsoft Office Word</Application>
  <DocSecurity>0</DocSecurity>
  <Lines>222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Carnevale</dc:creator>
  <cp:keywords/>
  <dc:description/>
  <cp:lastModifiedBy>Francesca Carnevale</cp:lastModifiedBy>
  <cp:revision>2</cp:revision>
  <dcterms:created xsi:type="dcterms:W3CDTF">2025-10-26T22:16:00Z</dcterms:created>
  <dcterms:modified xsi:type="dcterms:W3CDTF">2025-10-26T22:16:00Z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